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E01EC44" w14:textId="77777777" w:rsidR="002008C2" w:rsidRDefault="00194042" w:rsidP="00194042">
      <w:pPr>
        <w:pStyle w:val="papertitle"/>
      </w:pPr>
      <w:proofErr w:type="spellStart"/>
      <w:r>
        <w:t>Detecção</w:t>
      </w:r>
      <w:proofErr w:type="spellEnd"/>
      <w:r>
        <w:t xml:space="preserve"> Facial </w:t>
      </w:r>
      <w:proofErr w:type="gramStart"/>
      <w:r>
        <w:t>com</w:t>
      </w:r>
      <w:proofErr w:type="gramEnd"/>
      <w:r>
        <w:t xml:space="preserve"> </w:t>
      </w:r>
      <w:proofErr w:type="spellStart"/>
      <w:r>
        <w:t>Redes</w:t>
      </w:r>
      <w:proofErr w:type="spellEnd"/>
      <w:r>
        <w:t xml:space="preserve"> </w:t>
      </w:r>
      <w:proofErr w:type="spellStart"/>
      <w:r>
        <w:t>Neurais</w:t>
      </w:r>
      <w:proofErr w:type="spellEnd"/>
      <w:r>
        <w:t xml:space="preserve"> LVQ</w:t>
      </w:r>
    </w:p>
    <w:p w14:paraId="2AD1F347" w14:textId="77777777" w:rsidR="002008C2" w:rsidRDefault="002008C2" w:rsidP="00871CC3"/>
    <w:p w14:paraId="536EA6F6" w14:textId="77777777" w:rsidR="002008C2" w:rsidRDefault="002008C2" w:rsidP="00871CC3">
      <w:pPr>
        <w:sectPr w:rsidR="002008C2">
          <w:pgSz w:w="12240" w:h="15840"/>
          <w:pgMar w:top="1080" w:right="893" w:bottom="1440" w:left="893" w:header="720" w:footer="720" w:gutter="0"/>
          <w:cols w:space="720"/>
          <w:docGrid w:linePitch="360"/>
        </w:sectPr>
      </w:pPr>
    </w:p>
    <w:p w14:paraId="5707FFBC" w14:textId="7C977EFC" w:rsidR="002008C2" w:rsidRDefault="00DA5DBD">
      <w:pPr>
        <w:pStyle w:val="Author"/>
        <w:rPr>
          <w:rFonts w:eastAsia="Times New Roman"/>
        </w:rPr>
      </w:pPr>
      <w:r>
        <w:lastRenderedPageBreak/>
        <w:t>André Costa</w:t>
      </w:r>
    </w:p>
    <w:p w14:paraId="106F9279" w14:textId="68BEDF03" w:rsidR="002008C2" w:rsidRDefault="00DA5DBD" w:rsidP="00882A48">
      <w:pPr>
        <w:pStyle w:val="Affiliation"/>
      </w:pPr>
      <w:r>
        <w:rPr>
          <w:rFonts w:eastAsia="Times New Roman"/>
        </w:rPr>
        <w:t xml:space="preserve">Centro de </w:t>
      </w:r>
      <w:proofErr w:type="spellStart"/>
      <w:r>
        <w:rPr>
          <w:rFonts w:eastAsia="Times New Roman"/>
        </w:rPr>
        <w:t>Informática</w:t>
      </w:r>
      <w:proofErr w:type="spellEnd"/>
      <w:r>
        <w:rPr>
          <w:rFonts w:eastAsia="Times New Roman"/>
        </w:rPr>
        <w:t xml:space="preserve"> – </w:t>
      </w:r>
      <w:r w:rsidR="00882A48">
        <w:rPr>
          <w:rFonts w:eastAsia="Times New Roman"/>
        </w:rPr>
        <w:t>UFPE</w:t>
      </w:r>
    </w:p>
    <w:p w14:paraId="2352DED6" w14:textId="5219C5EC" w:rsidR="002008C2" w:rsidRDefault="00882A48">
      <w:pPr>
        <w:pStyle w:val="Affiliation"/>
      </w:pPr>
      <w:r>
        <w:t>Recife</w:t>
      </w:r>
      <w:r w:rsidR="002008C2">
        <w:t>,</w:t>
      </w:r>
      <w:r w:rsidR="002008C2">
        <w:rPr>
          <w:rFonts w:eastAsia="Times New Roman"/>
        </w:rPr>
        <w:t xml:space="preserve"> </w:t>
      </w:r>
      <w:proofErr w:type="spellStart"/>
      <w:r>
        <w:t>Brasil</w:t>
      </w:r>
      <w:proofErr w:type="spellEnd"/>
    </w:p>
    <w:p w14:paraId="3D3B7808" w14:textId="70F3DBA4" w:rsidR="002008C2" w:rsidRDefault="00882A48">
      <w:pPr>
        <w:pStyle w:val="Affiliation"/>
      </w:pPr>
      <w:r>
        <w:t>afc3</w:t>
      </w:r>
      <w:r w:rsidR="002008C2">
        <w:t>@</w:t>
      </w:r>
      <w:r>
        <w:t>cin.ufpe.br</w:t>
      </w:r>
    </w:p>
    <w:p w14:paraId="2D789EE7" w14:textId="77777777" w:rsidR="002008C2" w:rsidRDefault="00194042" w:rsidP="00194042">
      <w:pPr>
        <w:pStyle w:val="Author"/>
        <w:rPr>
          <w:rFonts w:eastAsia="Times New Roman"/>
        </w:rPr>
      </w:pPr>
      <w:proofErr w:type="spellStart"/>
      <w:r>
        <w:lastRenderedPageBreak/>
        <w:t>Mário</w:t>
      </w:r>
      <w:proofErr w:type="spellEnd"/>
      <w:r>
        <w:t xml:space="preserve"> Barbosa</w:t>
      </w:r>
    </w:p>
    <w:p w14:paraId="0774CF26" w14:textId="221708F2" w:rsidR="002008C2" w:rsidRDefault="00194042">
      <w:pPr>
        <w:pStyle w:val="Affiliation"/>
      </w:pPr>
      <w:r>
        <w:rPr>
          <w:rFonts w:eastAsia="Times New Roman"/>
        </w:rPr>
        <w:t xml:space="preserve">Centro de </w:t>
      </w:r>
      <w:proofErr w:type="spellStart"/>
      <w:r>
        <w:rPr>
          <w:rFonts w:eastAsia="Times New Roman"/>
        </w:rPr>
        <w:t>Informática</w:t>
      </w:r>
      <w:proofErr w:type="spellEnd"/>
      <w:r>
        <w:rPr>
          <w:rFonts w:eastAsia="Times New Roman"/>
        </w:rPr>
        <w:t xml:space="preserve"> </w:t>
      </w:r>
      <w:r w:rsidR="00DA5DBD">
        <w:rPr>
          <w:rFonts w:eastAsia="Times New Roman"/>
        </w:rPr>
        <w:t>–</w:t>
      </w:r>
      <w:r>
        <w:rPr>
          <w:rFonts w:eastAsia="Times New Roman"/>
        </w:rPr>
        <w:t xml:space="preserve"> </w:t>
      </w:r>
      <w:r w:rsidR="00882A48">
        <w:rPr>
          <w:rFonts w:eastAsia="Times New Roman"/>
        </w:rPr>
        <w:t>UFPE</w:t>
      </w:r>
    </w:p>
    <w:p w14:paraId="273BA65E" w14:textId="77777777" w:rsidR="002008C2" w:rsidRDefault="00194042">
      <w:pPr>
        <w:pStyle w:val="Affiliation"/>
      </w:pPr>
      <w:r>
        <w:t>Recife</w:t>
      </w:r>
      <w:r w:rsidR="002008C2">
        <w:t>,</w:t>
      </w:r>
      <w:r w:rsidR="002008C2">
        <w:rPr>
          <w:rFonts w:eastAsia="Times New Roman"/>
        </w:rPr>
        <w:t xml:space="preserve"> </w:t>
      </w:r>
      <w:proofErr w:type="spellStart"/>
      <w:r>
        <w:t>Brasil</w:t>
      </w:r>
      <w:proofErr w:type="spellEnd"/>
    </w:p>
    <w:p w14:paraId="366A3B84" w14:textId="77777777" w:rsidR="002008C2" w:rsidRDefault="00194042">
      <w:pPr>
        <w:pStyle w:val="Affiliation"/>
        <w:sectPr w:rsidR="002008C2">
          <w:type w:val="continuous"/>
          <w:pgSz w:w="12240" w:h="15840"/>
          <w:pgMar w:top="1080" w:right="893" w:bottom="1440" w:left="893" w:header="720" w:footer="720" w:gutter="0"/>
          <w:cols w:num="2" w:space="566" w:equalWidth="0">
            <w:col w:w="4855" w:space="566"/>
            <w:col w:w="5033"/>
          </w:cols>
          <w:docGrid w:linePitch="360"/>
        </w:sectPr>
      </w:pPr>
      <w:r>
        <w:t>mbaj</w:t>
      </w:r>
      <w:r w:rsidR="002008C2">
        <w:t>@</w:t>
      </w:r>
      <w:r>
        <w:t>cin.ufpe.br</w:t>
      </w:r>
    </w:p>
    <w:p w14:paraId="247A08DA" w14:textId="77777777" w:rsidR="002008C2" w:rsidRDefault="002008C2">
      <w:pPr>
        <w:pStyle w:val="Affiliation"/>
      </w:pPr>
    </w:p>
    <w:p w14:paraId="78B25B20" w14:textId="77777777" w:rsidR="002008C2" w:rsidRDefault="002008C2" w:rsidP="00871CC3"/>
    <w:p w14:paraId="6D5EC2D9" w14:textId="77777777" w:rsidR="002008C2" w:rsidRDefault="002008C2" w:rsidP="00871CC3">
      <w:pPr>
        <w:sectPr w:rsidR="002008C2">
          <w:type w:val="continuous"/>
          <w:pgSz w:w="12240" w:h="15840"/>
          <w:pgMar w:top="1080" w:right="893" w:bottom="1440" w:left="893" w:header="720" w:footer="720" w:gutter="0"/>
          <w:cols w:space="720"/>
          <w:docGrid w:linePitch="360"/>
        </w:sectPr>
      </w:pPr>
    </w:p>
    <w:p w14:paraId="6765F225" w14:textId="0FD12417" w:rsidR="002008C2" w:rsidRDefault="002008C2">
      <w:pPr>
        <w:pStyle w:val="Abstract"/>
        <w:rPr>
          <w:i/>
          <w:iCs/>
        </w:rPr>
      </w:pPr>
      <w:proofErr w:type="gramStart"/>
      <w:r>
        <w:rPr>
          <w:i/>
          <w:iCs/>
        </w:rPr>
        <w:lastRenderedPageBreak/>
        <w:t>Abstract</w:t>
      </w:r>
      <w:r>
        <w:rPr>
          <w:rFonts w:eastAsia="Times New Roman"/>
        </w:rPr>
        <w:t>—</w:t>
      </w:r>
      <w:r w:rsidR="00194042" w:rsidRPr="00194042">
        <w:rPr>
          <w:rFonts w:eastAsia="Times New Roman"/>
          <w:b w:val="0"/>
          <w:bCs w:val="0"/>
          <w:sz w:val="20"/>
          <w:szCs w:val="20"/>
          <w:lang w:val="pt-BR" w:eastAsia="en-US"/>
        </w:rPr>
        <w:t xml:space="preserve"> </w:t>
      </w:r>
      <w:r w:rsidR="00194042" w:rsidRPr="00194042">
        <w:rPr>
          <w:lang w:val="pt-BR"/>
        </w:rPr>
        <w:t>A detecção facial é uma área importante no campo de processamento digital.</w:t>
      </w:r>
      <w:proofErr w:type="gramEnd"/>
      <w:r w:rsidR="00194042" w:rsidRPr="00194042">
        <w:rPr>
          <w:lang w:val="pt-BR"/>
        </w:rPr>
        <w:t xml:space="preserve"> </w:t>
      </w:r>
      <w:r w:rsidR="008650CE">
        <w:rPr>
          <w:lang w:val="pt-BR"/>
        </w:rPr>
        <w:t>Por possuir</w:t>
      </w:r>
      <w:r w:rsidR="00194042" w:rsidRPr="00194042">
        <w:rPr>
          <w:lang w:val="pt-BR"/>
        </w:rPr>
        <w:t xml:space="preserve"> diversas aplicações práticas torna</w:t>
      </w:r>
      <w:r w:rsidR="008650CE">
        <w:rPr>
          <w:lang w:val="pt-BR"/>
        </w:rPr>
        <w:t>-se</w:t>
      </w:r>
      <w:r w:rsidR="00194042" w:rsidRPr="00194042">
        <w:rPr>
          <w:lang w:val="pt-BR"/>
        </w:rPr>
        <w:t xml:space="preserve"> uma área de bastante interesse comercial. O objetivo deste trabalho é apresentar uma nova técnica de detecção facial a partir de imagens estáticas utilizando uma rede neural LVQ (Learning Vector </w:t>
      </w:r>
      <w:proofErr w:type="spellStart"/>
      <w:r w:rsidR="00194042" w:rsidRPr="00194042">
        <w:rPr>
          <w:lang w:val="pt-BR"/>
        </w:rPr>
        <w:t>Quantization</w:t>
      </w:r>
      <w:proofErr w:type="spellEnd"/>
      <w:r w:rsidR="00194042" w:rsidRPr="00194042">
        <w:rPr>
          <w:lang w:val="pt-BR"/>
        </w:rPr>
        <w:t>). A implementação da técnica se inicia com o processamento da base de treinamento, extraindo suas características com um filtro Gabor, esses dados então são treinados em uma rede neural LVQ até atingir a convergência. Finalizado o treinamento da rede, o classificador é utilizado através de uma varredura piramidal para detectar as faces.</w:t>
      </w:r>
    </w:p>
    <w:p w14:paraId="4D076443" w14:textId="77777777" w:rsidR="002008C2" w:rsidRDefault="002008C2">
      <w:pPr>
        <w:pStyle w:val="keywords"/>
        <w:rPr>
          <w:rFonts w:eastAsia="Times New Roman"/>
        </w:rPr>
      </w:pPr>
      <w:r>
        <w:rPr>
          <w:i/>
        </w:rPr>
        <w:t>Index</w:t>
      </w:r>
      <w:r>
        <w:rPr>
          <w:rFonts w:eastAsia="Times New Roman"/>
          <w:i/>
        </w:rPr>
        <w:t xml:space="preserve"> </w:t>
      </w:r>
      <w:r>
        <w:rPr>
          <w:i/>
        </w:rPr>
        <w:t>Terms</w:t>
      </w:r>
      <w:r>
        <w:rPr>
          <w:rFonts w:eastAsia="Times New Roman"/>
        </w:rPr>
        <w:t>—</w:t>
      </w:r>
      <w:proofErr w:type="spellStart"/>
      <w:r w:rsidR="00194042">
        <w:t>redes</w:t>
      </w:r>
      <w:proofErr w:type="spellEnd"/>
      <w:r w:rsidR="00194042">
        <w:t xml:space="preserve"> </w:t>
      </w:r>
      <w:proofErr w:type="spellStart"/>
      <w:r w:rsidR="00194042">
        <w:t>neurais</w:t>
      </w:r>
      <w:proofErr w:type="spellEnd"/>
      <w:r>
        <w:t>,</w:t>
      </w:r>
      <w:r>
        <w:rPr>
          <w:rFonts w:eastAsia="Times New Roman"/>
        </w:rPr>
        <w:t xml:space="preserve"> </w:t>
      </w:r>
      <w:proofErr w:type="spellStart"/>
      <w:r w:rsidR="00194042">
        <w:t>lvq</w:t>
      </w:r>
      <w:proofErr w:type="spellEnd"/>
      <w:r>
        <w:t>,</w:t>
      </w:r>
      <w:r>
        <w:rPr>
          <w:rFonts w:eastAsia="Times New Roman"/>
        </w:rPr>
        <w:t xml:space="preserve"> </w:t>
      </w:r>
      <w:proofErr w:type="spellStart"/>
      <w:r w:rsidR="00194042">
        <w:t>detecção</w:t>
      </w:r>
      <w:proofErr w:type="spellEnd"/>
      <w:r w:rsidR="00194042">
        <w:t xml:space="preserve"> facial</w:t>
      </w:r>
      <w:r>
        <w:t>,</w:t>
      </w:r>
      <w:r>
        <w:rPr>
          <w:rFonts w:eastAsia="Times New Roman"/>
        </w:rPr>
        <w:t xml:space="preserve"> </w:t>
      </w:r>
      <w:proofErr w:type="spellStart"/>
      <w:r w:rsidR="00194042">
        <w:t>computação</w:t>
      </w:r>
      <w:proofErr w:type="spellEnd"/>
      <w:r w:rsidR="00194042">
        <w:t xml:space="preserve"> </w:t>
      </w:r>
      <w:proofErr w:type="spellStart"/>
      <w:r w:rsidR="00194042">
        <w:t>visual</w:t>
      </w:r>
      <w:proofErr w:type="gramStart"/>
      <w:r>
        <w:t>,</w:t>
      </w:r>
      <w:r w:rsidR="00194042">
        <w:t>filtro</w:t>
      </w:r>
      <w:proofErr w:type="spellEnd"/>
      <w:proofErr w:type="gramEnd"/>
      <w:r w:rsidR="00194042">
        <w:t xml:space="preserve"> de </w:t>
      </w:r>
      <w:proofErr w:type="spellStart"/>
      <w:r w:rsidR="00194042">
        <w:t>gabor</w:t>
      </w:r>
      <w:proofErr w:type="spellEnd"/>
      <w:r>
        <w:t>.</w:t>
      </w:r>
    </w:p>
    <w:p w14:paraId="2F9E2A9E" w14:textId="36DDDA7B" w:rsidR="002008C2" w:rsidRDefault="002008C2" w:rsidP="00871CC3">
      <w:pPr>
        <w:pStyle w:val="Heading1"/>
      </w:pPr>
      <w:r>
        <w:rPr>
          <w:rFonts w:eastAsia="Times New Roman"/>
        </w:rPr>
        <w:t xml:space="preserve"> </w:t>
      </w:r>
      <w:r w:rsidR="009C469A">
        <w:t>Introdução</w:t>
      </w:r>
    </w:p>
    <w:p w14:paraId="61D5C5CA" w14:textId="77777777" w:rsidR="009769D7" w:rsidRPr="00871CC3" w:rsidRDefault="009769D7" w:rsidP="00871CC3">
      <w:r w:rsidRPr="00871CC3">
        <w:t>Sistemas de detecção facial atualmente são bem difundidos, e podem ser encontrado facilmente em sistemas embarcados como câmeras digitais e smartphones. Um sistema de detecção facial para obter taxas relevantes de acerto precisa lidar com diversos problemas como múltiplas poses, iluminação não controlada e oclusão parcial por exemplo.</w:t>
      </w:r>
    </w:p>
    <w:p w14:paraId="6111C0C7" w14:textId="5FEC8DAF" w:rsidR="002008C2" w:rsidRPr="00871CC3" w:rsidRDefault="009769D7" w:rsidP="00871CC3">
      <w:r w:rsidRPr="00871CC3">
        <w:t xml:space="preserve">Para o uso em sistemas embarcados e de tempo real, é necessário uma técnica de classificação rápida, </w:t>
      </w:r>
      <w:r w:rsidR="008650CE" w:rsidRPr="00871CC3">
        <w:t xml:space="preserve">sendo </w:t>
      </w:r>
      <w:r w:rsidRPr="00871CC3">
        <w:t>uma das principais características de redes neurais artificiais, apesar de possuir um processo custoso para o treinamento, porem com uma rápida classificação</w:t>
      </w:r>
      <w:r w:rsidR="002008C2" w:rsidRPr="00871CC3">
        <w:t>.</w:t>
      </w:r>
    </w:p>
    <w:p w14:paraId="011D8FCD" w14:textId="77777777" w:rsidR="002008C2" w:rsidRDefault="009769D7" w:rsidP="00871CC3">
      <w:pPr>
        <w:pStyle w:val="Heading1"/>
      </w:pPr>
      <w:r>
        <w:t>Descrição da Técnica</w:t>
      </w:r>
    </w:p>
    <w:p w14:paraId="66226876" w14:textId="355C99F4" w:rsidR="002008C2" w:rsidRDefault="009769D7" w:rsidP="00871CC3">
      <w:r w:rsidRPr="009769D7">
        <w:t xml:space="preserve">As </w:t>
      </w:r>
      <w:proofErr w:type="spellStart"/>
      <w:r w:rsidRPr="009769D7">
        <w:t>imagens</w:t>
      </w:r>
      <w:proofErr w:type="spellEnd"/>
      <w:r w:rsidRPr="009769D7">
        <w:t xml:space="preserve"> </w:t>
      </w:r>
      <w:proofErr w:type="spellStart"/>
      <w:r w:rsidRPr="009769D7">
        <w:t>são</w:t>
      </w:r>
      <w:proofErr w:type="spellEnd"/>
      <w:r w:rsidRPr="009769D7">
        <w:t xml:space="preserve"> </w:t>
      </w:r>
      <w:proofErr w:type="spellStart"/>
      <w:r w:rsidRPr="009769D7">
        <w:t>inicialmente</w:t>
      </w:r>
      <w:proofErr w:type="spellEnd"/>
      <w:r w:rsidRPr="009769D7">
        <w:t xml:space="preserve"> </w:t>
      </w:r>
      <w:proofErr w:type="spellStart"/>
      <w:r w:rsidRPr="009769D7">
        <w:t>processadas</w:t>
      </w:r>
      <w:proofErr w:type="spellEnd"/>
      <w:r w:rsidRPr="009769D7">
        <w:t xml:space="preserve"> </w:t>
      </w:r>
      <w:proofErr w:type="spellStart"/>
      <w:r w:rsidRPr="009769D7">
        <w:t>para</w:t>
      </w:r>
      <w:proofErr w:type="spellEnd"/>
      <w:r w:rsidRPr="009769D7">
        <w:t xml:space="preserve"> </w:t>
      </w:r>
      <w:proofErr w:type="spellStart"/>
      <w:r w:rsidRPr="009769D7">
        <w:t>extrair</w:t>
      </w:r>
      <w:proofErr w:type="spellEnd"/>
      <w:r w:rsidRPr="009769D7">
        <w:t xml:space="preserve"> </w:t>
      </w:r>
      <w:proofErr w:type="spellStart"/>
      <w:r w:rsidRPr="009769D7">
        <w:t>suas</w:t>
      </w:r>
      <w:proofErr w:type="spellEnd"/>
      <w:r w:rsidRPr="009769D7">
        <w:t xml:space="preserve"> </w:t>
      </w:r>
      <w:proofErr w:type="spellStart"/>
      <w:r w:rsidRPr="009769D7">
        <w:t>características</w:t>
      </w:r>
      <w:proofErr w:type="spellEnd"/>
      <w:r w:rsidRPr="009769D7">
        <w:t xml:space="preserve">. </w:t>
      </w:r>
      <w:proofErr w:type="gramStart"/>
      <w:r w:rsidRPr="009769D7">
        <w:t xml:space="preserve">A </w:t>
      </w:r>
      <w:proofErr w:type="spellStart"/>
      <w:r w:rsidRPr="009769D7">
        <w:t>técnica</w:t>
      </w:r>
      <w:proofErr w:type="spellEnd"/>
      <w:r w:rsidRPr="009769D7">
        <w:t xml:space="preserve"> se </w:t>
      </w:r>
      <w:proofErr w:type="spellStart"/>
      <w:r w:rsidRPr="009769D7">
        <w:t>baseia</w:t>
      </w:r>
      <w:proofErr w:type="spellEnd"/>
      <w:r w:rsidRPr="009769D7">
        <w:t xml:space="preserve"> no </w:t>
      </w:r>
      <w:proofErr w:type="spellStart"/>
      <w:r w:rsidRPr="009769D7">
        <w:t>filtro</w:t>
      </w:r>
      <w:proofErr w:type="spellEnd"/>
      <w:r w:rsidRPr="009769D7">
        <w:t xml:space="preserve"> de Gabor, </w:t>
      </w:r>
      <w:proofErr w:type="spellStart"/>
      <w:r w:rsidRPr="009769D7">
        <w:t>que</w:t>
      </w:r>
      <w:proofErr w:type="spellEnd"/>
      <w:r w:rsidRPr="009769D7">
        <w:t xml:space="preserve"> </w:t>
      </w:r>
      <w:proofErr w:type="spellStart"/>
      <w:r w:rsidRPr="009769D7">
        <w:t>consiste</w:t>
      </w:r>
      <w:proofErr w:type="spellEnd"/>
      <w:r w:rsidRPr="009769D7">
        <w:t xml:space="preserve"> </w:t>
      </w:r>
      <w:proofErr w:type="spellStart"/>
      <w:r w:rsidRPr="009769D7">
        <w:t>em</w:t>
      </w:r>
      <w:proofErr w:type="spellEnd"/>
      <w:r w:rsidRPr="009769D7">
        <w:t xml:space="preserve"> um </w:t>
      </w:r>
      <w:proofErr w:type="spellStart"/>
      <w:r w:rsidRPr="009769D7">
        <w:t>filtro</w:t>
      </w:r>
      <w:proofErr w:type="spellEnd"/>
      <w:r w:rsidRPr="009769D7">
        <w:t xml:space="preserve"> linear </w:t>
      </w:r>
      <w:proofErr w:type="spellStart"/>
      <w:r w:rsidRPr="009769D7">
        <w:t>bastante</w:t>
      </w:r>
      <w:proofErr w:type="spellEnd"/>
      <w:r w:rsidRPr="009769D7">
        <w:t xml:space="preserve"> </w:t>
      </w:r>
      <w:proofErr w:type="spellStart"/>
      <w:r w:rsidRPr="009769D7">
        <w:t>utilizado</w:t>
      </w:r>
      <w:proofErr w:type="spellEnd"/>
      <w:r w:rsidRPr="009769D7">
        <w:t xml:space="preserve"> </w:t>
      </w:r>
      <w:proofErr w:type="spellStart"/>
      <w:r w:rsidRPr="009769D7">
        <w:t>para</w:t>
      </w:r>
      <w:proofErr w:type="spellEnd"/>
      <w:r w:rsidRPr="009769D7">
        <w:t xml:space="preserve"> a </w:t>
      </w:r>
      <w:proofErr w:type="spellStart"/>
      <w:r w:rsidRPr="009769D7">
        <w:t>detecção</w:t>
      </w:r>
      <w:proofErr w:type="spellEnd"/>
      <w:r w:rsidRPr="009769D7">
        <w:t xml:space="preserve"> de </w:t>
      </w:r>
      <w:proofErr w:type="spellStart"/>
      <w:r w:rsidRPr="009769D7">
        <w:t>bordas</w:t>
      </w:r>
      <w:proofErr w:type="spellEnd"/>
      <w:r w:rsidRPr="009769D7">
        <w:t>.</w:t>
      </w:r>
      <w:proofErr w:type="gramEnd"/>
      <w:r w:rsidRPr="009769D7">
        <w:t xml:space="preserve"> A </w:t>
      </w:r>
      <w:proofErr w:type="spellStart"/>
      <w:r w:rsidRPr="009769D7">
        <w:t>frequência</w:t>
      </w:r>
      <w:proofErr w:type="spellEnd"/>
      <w:r w:rsidRPr="009769D7">
        <w:t xml:space="preserve"> e a </w:t>
      </w:r>
      <w:proofErr w:type="spellStart"/>
      <w:r w:rsidRPr="009769D7">
        <w:t>representação</w:t>
      </w:r>
      <w:proofErr w:type="spellEnd"/>
      <w:r w:rsidRPr="009769D7">
        <w:t xml:space="preserve"> da </w:t>
      </w:r>
      <w:proofErr w:type="spellStart"/>
      <w:r w:rsidRPr="009769D7">
        <w:t>orientação</w:t>
      </w:r>
      <w:proofErr w:type="spellEnd"/>
      <w:r w:rsidRPr="009769D7">
        <w:t xml:space="preserve"> dos </w:t>
      </w:r>
      <w:proofErr w:type="spellStart"/>
      <w:r w:rsidRPr="009769D7">
        <w:t>filtros</w:t>
      </w:r>
      <w:proofErr w:type="spellEnd"/>
      <w:r w:rsidRPr="009769D7">
        <w:t xml:space="preserve"> de Gabor </w:t>
      </w:r>
      <w:proofErr w:type="spellStart"/>
      <w:r w:rsidRPr="009769D7">
        <w:t>são</w:t>
      </w:r>
      <w:proofErr w:type="spellEnd"/>
      <w:r w:rsidRPr="009769D7">
        <w:t xml:space="preserve"> </w:t>
      </w:r>
      <w:proofErr w:type="spellStart"/>
      <w:r w:rsidRPr="009769D7">
        <w:t>similares</w:t>
      </w:r>
      <w:proofErr w:type="spellEnd"/>
      <w:r w:rsidRPr="009769D7">
        <w:t xml:space="preserve"> </w:t>
      </w:r>
      <w:proofErr w:type="spellStart"/>
      <w:r w:rsidRPr="009769D7">
        <w:t>ao</w:t>
      </w:r>
      <w:proofErr w:type="spellEnd"/>
      <w:r w:rsidRPr="009769D7">
        <w:t xml:space="preserve"> </w:t>
      </w:r>
      <w:proofErr w:type="spellStart"/>
      <w:r w:rsidRPr="009769D7">
        <w:t>sistema</w:t>
      </w:r>
      <w:proofErr w:type="spellEnd"/>
      <w:r w:rsidRPr="009769D7">
        <w:t xml:space="preserve"> visual </w:t>
      </w:r>
      <w:proofErr w:type="spellStart"/>
      <w:r w:rsidRPr="009769D7">
        <w:t>humano</w:t>
      </w:r>
      <w:proofErr w:type="spellEnd"/>
      <w:r w:rsidRPr="009769D7">
        <w:t xml:space="preserve">, e tem </w:t>
      </w:r>
      <w:proofErr w:type="spellStart"/>
      <w:r w:rsidRPr="009769D7">
        <w:t>sido</w:t>
      </w:r>
      <w:proofErr w:type="spellEnd"/>
      <w:r w:rsidRPr="009769D7">
        <w:t xml:space="preserve"> </w:t>
      </w:r>
      <w:proofErr w:type="spellStart"/>
      <w:r w:rsidRPr="009769D7">
        <w:t>uma</w:t>
      </w:r>
      <w:proofErr w:type="spellEnd"/>
      <w:r w:rsidRPr="009769D7">
        <w:t xml:space="preserve"> </w:t>
      </w:r>
      <w:proofErr w:type="spellStart"/>
      <w:r w:rsidRPr="009769D7">
        <w:t>excelente</w:t>
      </w:r>
      <w:proofErr w:type="spellEnd"/>
      <w:r w:rsidRPr="009769D7">
        <w:t xml:space="preserve"> </w:t>
      </w:r>
      <w:proofErr w:type="spellStart"/>
      <w:r w:rsidRPr="009769D7">
        <w:t>ferramenta</w:t>
      </w:r>
      <w:proofErr w:type="spellEnd"/>
      <w:r w:rsidRPr="009769D7">
        <w:t xml:space="preserve"> </w:t>
      </w:r>
      <w:proofErr w:type="spellStart"/>
      <w:r w:rsidRPr="009769D7">
        <w:t>para</w:t>
      </w:r>
      <w:proofErr w:type="spellEnd"/>
      <w:r w:rsidRPr="009769D7">
        <w:t xml:space="preserve"> </w:t>
      </w:r>
      <w:proofErr w:type="spellStart"/>
      <w:r w:rsidRPr="009769D7">
        <w:t>representação</w:t>
      </w:r>
      <w:proofErr w:type="spellEnd"/>
      <w:r w:rsidRPr="009769D7">
        <w:t xml:space="preserve"> de </w:t>
      </w:r>
      <w:proofErr w:type="spellStart"/>
      <w:r w:rsidRPr="009769D7">
        <w:t>textura</w:t>
      </w:r>
      <w:proofErr w:type="spellEnd"/>
      <w:r w:rsidRPr="009769D7">
        <w:t xml:space="preserve"> e </w:t>
      </w:r>
      <w:proofErr w:type="spellStart"/>
      <w:r w:rsidRPr="009769D7">
        <w:t>discriminação</w:t>
      </w:r>
      <w:proofErr w:type="spellEnd"/>
      <w:r w:rsidR="00871CC3">
        <w:t xml:space="preserve"> [4]</w:t>
      </w:r>
      <w:r w:rsidR="002008C2">
        <w:t>.</w:t>
      </w:r>
    </w:p>
    <w:p w14:paraId="510E7186" w14:textId="77777777" w:rsidR="009769D7" w:rsidRDefault="009769D7" w:rsidP="00871CC3">
      <w:pPr>
        <w:pStyle w:val="BodyText"/>
      </w:pPr>
    </w:p>
    <w:p w14:paraId="3226143F" w14:textId="77777777" w:rsidR="003D1B5A" w:rsidRDefault="009769D7" w:rsidP="00871CC3">
      <w:pPr>
        <w:pStyle w:val="BodyText"/>
        <w:jc w:val="center"/>
      </w:pPr>
      <w:r>
        <w:rPr>
          <w:noProof/>
        </w:rPr>
        <w:drawing>
          <wp:inline distT="0" distB="0" distL="0" distR="0" wp14:anchorId="5762DA81" wp14:editId="6F0F53C3">
            <wp:extent cx="1319980" cy="1271392"/>
            <wp:effectExtent l="0" t="0" r="1270" b="0"/>
            <wp:docPr id="6" name="Picture 1" descr="http://upload.wikimedia.org/wikipedia/commons/thumb/7/75/Gabor_filter.png/220px-Gabor_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5/Gabor_filter.png/220px-Gabor_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456" cy="1271851"/>
                    </a:xfrm>
                    <a:prstGeom prst="rect">
                      <a:avLst/>
                    </a:prstGeom>
                    <a:noFill/>
                    <a:ln>
                      <a:noFill/>
                    </a:ln>
                  </pic:spPr>
                </pic:pic>
              </a:graphicData>
            </a:graphic>
          </wp:inline>
        </w:drawing>
      </w:r>
    </w:p>
    <w:p w14:paraId="79E3844F" w14:textId="2701DAFF" w:rsidR="009769D7" w:rsidRPr="002D06AF" w:rsidRDefault="003D1B5A" w:rsidP="00F563DD">
      <w:pPr>
        <w:pStyle w:val="Caption"/>
        <w:jc w:val="center"/>
        <w:rPr>
          <w:sz w:val="20"/>
          <w:szCs w:val="20"/>
        </w:rPr>
      </w:pPr>
      <w:r w:rsidRPr="002D06AF">
        <w:rPr>
          <w:sz w:val="20"/>
          <w:szCs w:val="20"/>
        </w:rPr>
        <w:t xml:space="preserve">Fig </w:t>
      </w:r>
      <w:r w:rsidRPr="002D06AF">
        <w:rPr>
          <w:sz w:val="20"/>
          <w:szCs w:val="20"/>
        </w:rPr>
        <w:fldChar w:fldCharType="begin"/>
      </w:r>
      <w:r w:rsidRPr="002D06AF">
        <w:rPr>
          <w:sz w:val="20"/>
          <w:szCs w:val="20"/>
        </w:rPr>
        <w:instrText xml:space="preserve"> SEQ Fig \* ARABIC </w:instrText>
      </w:r>
      <w:r w:rsidRPr="002D06AF">
        <w:rPr>
          <w:sz w:val="20"/>
          <w:szCs w:val="20"/>
        </w:rPr>
        <w:fldChar w:fldCharType="separate"/>
      </w:r>
      <w:r w:rsidR="0073164F">
        <w:rPr>
          <w:noProof/>
          <w:sz w:val="20"/>
          <w:szCs w:val="20"/>
        </w:rPr>
        <w:t>1</w:t>
      </w:r>
      <w:r w:rsidRPr="002D06AF">
        <w:rPr>
          <w:sz w:val="20"/>
          <w:szCs w:val="20"/>
        </w:rPr>
        <w:fldChar w:fldCharType="end"/>
      </w:r>
      <w:r w:rsidR="0073164F">
        <w:rPr>
          <w:sz w:val="20"/>
          <w:szCs w:val="20"/>
        </w:rPr>
        <w:t>-</w:t>
      </w:r>
      <w:r w:rsidRPr="002D06AF">
        <w:rPr>
          <w:sz w:val="20"/>
          <w:szCs w:val="20"/>
        </w:rPr>
        <w:t xml:space="preserve"> </w:t>
      </w:r>
      <w:proofErr w:type="spellStart"/>
      <w:r w:rsidRPr="002D06AF">
        <w:rPr>
          <w:i w:val="0"/>
          <w:sz w:val="20"/>
          <w:szCs w:val="20"/>
        </w:rPr>
        <w:t>Filtro</w:t>
      </w:r>
      <w:proofErr w:type="spellEnd"/>
      <w:r w:rsidRPr="002D06AF">
        <w:rPr>
          <w:i w:val="0"/>
          <w:sz w:val="20"/>
          <w:szCs w:val="20"/>
        </w:rPr>
        <w:t xml:space="preserve"> de Gabor de 2 </w:t>
      </w:r>
      <w:proofErr w:type="spellStart"/>
      <w:r w:rsidRPr="002D06AF">
        <w:rPr>
          <w:i w:val="0"/>
          <w:sz w:val="20"/>
          <w:szCs w:val="20"/>
        </w:rPr>
        <w:t>dimensões</w:t>
      </w:r>
      <w:proofErr w:type="spellEnd"/>
    </w:p>
    <w:p w14:paraId="2857B938" w14:textId="77777777" w:rsidR="003D1B5A" w:rsidRDefault="003D1B5A" w:rsidP="00871CC3">
      <w:pPr>
        <w:pStyle w:val="Caption"/>
      </w:pPr>
    </w:p>
    <w:p w14:paraId="4869702F" w14:textId="77777777" w:rsidR="009769D7" w:rsidRPr="009769D7" w:rsidRDefault="009769D7" w:rsidP="00871CC3">
      <w:r w:rsidRPr="009769D7">
        <w:t>Em seguida, essas características são passadas como entrada de uma rede neural LVQ (</w:t>
      </w:r>
      <w:r w:rsidRPr="009769D7">
        <w:rPr>
          <w:i/>
        </w:rPr>
        <w:t xml:space="preserve">Learning Vector </w:t>
      </w:r>
      <w:proofErr w:type="spellStart"/>
      <w:r w:rsidRPr="009769D7">
        <w:rPr>
          <w:i/>
        </w:rPr>
        <w:t>Quantization</w:t>
      </w:r>
      <w:proofErr w:type="spellEnd"/>
      <w:r w:rsidRPr="009769D7">
        <w:t>).</w:t>
      </w:r>
    </w:p>
    <w:p w14:paraId="1001A8EC" w14:textId="77777777" w:rsidR="009769D7" w:rsidRPr="009769D7" w:rsidRDefault="009769D7" w:rsidP="00871CC3">
      <w:r w:rsidRPr="009769D7">
        <w:t>A LVQ é um método de classificação de padrões que utiliza uma rede de camada única de neurônios artificiais posicionadas em duas ou mais dimensões para classificar as informações apresentadas em padrões ou classes distintas [6]. A LVQ utiliza aprendizagem do tipo supervisionado utilizando um conjunto de dados de entrada conhecidos [3].</w:t>
      </w:r>
    </w:p>
    <w:p w14:paraId="2ABA2427" w14:textId="77777777" w:rsidR="009769D7" w:rsidRPr="009769D7" w:rsidRDefault="009769D7" w:rsidP="00871CC3">
      <w:r w:rsidRPr="009769D7">
        <w:t>Em uma rede LVQ cada vetor de entrada é apresentado a todos os neurônios. Um processamento de comparação é realizado em cada neurônio a fim de encontrar o neurônio que melhor responde o padrão, então o neurônio vencedor tem seus pesos atualizados seguindo as seguintes regras, caso o padrão que o neurônio representa seja da mesma classe do padrão de entrada, os pesos são atualizados para melhorar a resposta ao padrão, caso contrário são atualizados pra aumentar a diferença entre eles. Esse processo é descrito como uma aprendizagem por processo de competição, onde se sobressai o neurônio vencedor. Esse processo é repetido por diversos ciclos, e em cada ciclo a taxa de aprendizagem é reduzida para controlar a taxa de esquecimento da rede [3].</w:t>
      </w:r>
    </w:p>
    <w:p w14:paraId="4209AB68" w14:textId="77777777" w:rsidR="009769D7" w:rsidRDefault="009769D7" w:rsidP="00871CC3">
      <w:proofErr w:type="spellStart"/>
      <w:r w:rsidRPr="009769D7">
        <w:t>Após</w:t>
      </w:r>
      <w:proofErr w:type="spellEnd"/>
      <w:r w:rsidRPr="009769D7">
        <w:t xml:space="preserve"> </w:t>
      </w:r>
      <w:proofErr w:type="spellStart"/>
      <w:r w:rsidRPr="009769D7">
        <w:t>realizado</w:t>
      </w:r>
      <w:proofErr w:type="spellEnd"/>
      <w:r w:rsidRPr="009769D7">
        <w:t xml:space="preserve"> o </w:t>
      </w:r>
      <w:proofErr w:type="spellStart"/>
      <w:r w:rsidRPr="009769D7">
        <w:t>treinamento</w:t>
      </w:r>
      <w:proofErr w:type="spellEnd"/>
      <w:r w:rsidRPr="009769D7">
        <w:t xml:space="preserve"> da </w:t>
      </w:r>
      <w:proofErr w:type="spellStart"/>
      <w:r w:rsidRPr="009769D7">
        <w:t>rede</w:t>
      </w:r>
      <w:proofErr w:type="spellEnd"/>
      <w:r w:rsidRPr="009769D7">
        <w:t xml:space="preserve"> neural, o </w:t>
      </w:r>
      <w:proofErr w:type="spellStart"/>
      <w:r w:rsidRPr="009769D7">
        <w:t>sistema</w:t>
      </w:r>
      <w:proofErr w:type="spellEnd"/>
      <w:r w:rsidRPr="009769D7">
        <w:t xml:space="preserve"> </w:t>
      </w:r>
      <w:proofErr w:type="spellStart"/>
      <w:r w:rsidRPr="009769D7">
        <w:t>encontra</w:t>
      </w:r>
      <w:proofErr w:type="spellEnd"/>
      <w:r w:rsidRPr="009769D7">
        <w:t xml:space="preserve">-se pronto </w:t>
      </w:r>
      <w:proofErr w:type="spellStart"/>
      <w:r w:rsidRPr="009769D7">
        <w:t>para</w:t>
      </w:r>
      <w:proofErr w:type="spellEnd"/>
      <w:r w:rsidRPr="009769D7">
        <w:t xml:space="preserve"> </w:t>
      </w:r>
      <w:proofErr w:type="spellStart"/>
      <w:r w:rsidRPr="009769D7">
        <w:t>ser</w:t>
      </w:r>
      <w:proofErr w:type="spellEnd"/>
      <w:r w:rsidRPr="009769D7">
        <w:t xml:space="preserve"> </w:t>
      </w:r>
      <w:proofErr w:type="spellStart"/>
      <w:r w:rsidRPr="009769D7">
        <w:t>utilizado</w:t>
      </w:r>
      <w:proofErr w:type="spellEnd"/>
      <w:r w:rsidRPr="009769D7">
        <w:t xml:space="preserve">, </w:t>
      </w:r>
      <w:proofErr w:type="spellStart"/>
      <w:r w:rsidRPr="009769D7">
        <w:t>recebendo</w:t>
      </w:r>
      <w:proofErr w:type="spellEnd"/>
      <w:r w:rsidRPr="009769D7">
        <w:t xml:space="preserve"> </w:t>
      </w:r>
      <w:proofErr w:type="spellStart"/>
      <w:r w:rsidRPr="009769D7">
        <w:t>como</w:t>
      </w:r>
      <w:proofErr w:type="spellEnd"/>
      <w:r w:rsidRPr="009769D7">
        <w:t xml:space="preserve"> </w:t>
      </w:r>
      <w:proofErr w:type="spellStart"/>
      <w:r w:rsidRPr="009769D7">
        <w:t>entrada</w:t>
      </w:r>
      <w:proofErr w:type="spellEnd"/>
      <w:r w:rsidRPr="009769D7">
        <w:t xml:space="preserve"> </w:t>
      </w:r>
      <w:proofErr w:type="spellStart"/>
      <w:r w:rsidRPr="009769D7">
        <w:t>uma</w:t>
      </w:r>
      <w:proofErr w:type="spellEnd"/>
      <w:r w:rsidRPr="009769D7">
        <w:t xml:space="preserve"> </w:t>
      </w:r>
      <w:proofErr w:type="spellStart"/>
      <w:r w:rsidRPr="009769D7">
        <w:t>imagem</w:t>
      </w:r>
      <w:proofErr w:type="spellEnd"/>
      <w:r w:rsidRPr="009769D7">
        <w:t xml:space="preserve"> </w:t>
      </w:r>
      <w:proofErr w:type="spellStart"/>
      <w:r w:rsidRPr="009769D7">
        <w:t>que</w:t>
      </w:r>
      <w:proofErr w:type="spellEnd"/>
      <w:r w:rsidRPr="009769D7">
        <w:t xml:space="preserve"> antes de </w:t>
      </w:r>
      <w:proofErr w:type="spellStart"/>
      <w:r w:rsidRPr="009769D7">
        <w:t>tudo</w:t>
      </w:r>
      <w:proofErr w:type="spellEnd"/>
      <w:r w:rsidRPr="009769D7">
        <w:t xml:space="preserve"> é </w:t>
      </w:r>
      <w:proofErr w:type="spellStart"/>
      <w:r w:rsidRPr="009769D7">
        <w:t>processada</w:t>
      </w:r>
      <w:proofErr w:type="spellEnd"/>
      <w:r w:rsidRPr="009769D7">
        <w:t xml:space="preserve"> </w:t>
      </w:r>
      <w:proofErr w:type="spellStart"/>
      <w:r w:rsidRPr="009769D7">
        <w:t>para</w:t>
      </w:r>
      <w:proofErr w:type="spellEnd"/>
      <w:r w:rsidRPr="009769D7">
        <w:t xml:space="preserve"> </w:t>
      </w:r>
      <w:proofErr w:type="spellStart"/>
      <w:r w:rsidRPr="009769D7">
        <w:t>intensidades</w:t>
      </w:r>
      <w:proofErr w:type="spellEnd"/>
      <w:r w:rsidRPr="009769D7">
        <w:t xml:space="preserve"> </w:t>
      </w:r>
      <w:proofErr w:type="spellStart"/>
      <w:r w:rsidRPr="009769D7">
        <w:t>em</w:t>
      </w:r>
      <w:proofErr w:type="spellEnd"/>
      <w:r w:rsidRPr="009769D7">
        <w:t xml:space="preserve"> </w:t>
      </w:r>
      <w:proofErr w:type="spellStart"/>
      <w:r w:rsidRPr="009769D7">
        <w:t>escala</w:t>
      </w:r>
      <w:proofErr w:type="spellEnd"/>
      <w:r w:rsidRPr="009769D7">
        <w:t xml:space="preserve"> de </w:t>
      </w:r>
      <w:proofErr w:type="spellStart"/>
      <w:r w:rsidRPr="009769D7">
        <w:t>cinza</w:t>
      </w:r>
      <w:proofErr w:type="spellEnd"/>
      <w:r w:rsidRPr="009769D7">
        <w:t xml:space="preserve">. </w:t>
      </w:r>
      <w:proofErr w:type="spellStart"/>
      <w:r w:rsidRPr="009769D7">
        <w:t>Então</w:t>
      </w:r>
      <w:proofErr w:type="spellEnd"/>
      <w:r w:rsidRPr="009769D7">
        <w:t xml:space="preserve"> a </w:t>
      </w:r>
      <w:proofErr w:type="spellStart"/>
      <w:r w:rsidRPr="009769D7">
        <w:t>imagem</w:t>
      </w:r>
      <w:proofErr w:type="spellEnd"/>
      <w:r w:rsidRPr="009769D7">
        <w:t xml:space="preserve"> e </w:t>
      </w:r>
      <w:proofErr w:type="spellStart"/>
      <w:r w:rsidRPr="009769D7">
        <w:t>varrida</w:t>
      </w:r>
      <w:proofErr w:type="spellEnd"/>
      <w:r w:rsidRPr="009769D7">
        <w:t xml:space="preserve"> </w:t>
      </w:r>
      <w:proofErr w:type="spellStart"/>
      <w:r w:rsidRPr="009769D7">
        <w:t>por</w:t>
      </w:r>
      <w:proofErr w:type="spellEnd"/>
      <w:r w:rsidRPr="009769D7">
        <w:t xml:space="preserve"> </w:t>
      </w:r>
      <w:proofErr w:type="spellStart"/>
      <w:r w:rsidRPr="009769D7">
        <w:t>uma</w:t>
      </w:r>
      <w:proofErr w:type="spellEnd"/>
      <w:r w:rsidRPr="009769D7">
        <w:t xml:space="preserve"> </w:t>
      </w:r>
      <w:proofErr w:type="spellStart"/>
      <w:r w:rsidRPr="009769D7">
        <w:t>algoritmo</w:t>
      </w:r>
      <w:proofErr w:type="spellEnd"/>
      <w:r w:rsidRPr="009769D7">
        <w:t xml:space="preserve"> de </w:t>
      </w:r>
      <w:proofErr w:type="spellStart"/>
      <w:r w:rsidRPr="009769D7">
        <w:t>multiscale</w:t>
      </w:r>
      <w:proofErr w:type="spellEnd"/>
      <w:r w:rsidRPr="009769D7">
        <w:t xml:space="preserve"> </w:t>
      </w:r>
      <w:proofErr w:type="spellStart"/>
      <w:r w:rsidRPr="009769D7">
        <w:t>piramidal</w:t>
      </w:r>
      <w:proofErr w:type="spellEnd"/>
      <w:r w:rsidRPr="009769D7">
        <w:t xml:space="preserve"> </w:t>
      </w:r>
      <w:proofErr w:type="spellStart"/>
      <w:r w:rsidRPr="009769D7">
        <w:t>que</w:t>
      </w:r>
      <w:proofErr w:type="spellEnd"/>
      <w:r w:rsidRPr="009769D7">
        <w:t xml:space="preserve"> </w:t>
      </w:r>
      <w:proofErr w:type="spellStart"/>
      <w:r w:rsidRPr="009769D7">
        <w:t>processa</w:t>
      </w:r>
      <w:proofErr w:type="spellEnd"/>
      <w:r w:rsidRPr="009769D7">
        <w:t xml:space="preserve"> </w:t>
      </w:r>
      <w:proofErr w:type="spellStart"/>
      <w:r w:rsidRPr="009769D7">
        <w:t>cada</w:t>
      </w:r>
      <w:proofErr w:type="spellEnd"/>
      <w:r w:rsidRPr="009769D7">
        <w:t xml:space="preserve"> sub-</w:t>
      </w:r>
      <w:proofErr w:type="spellStart"/>
      <w:r w:rsidRPr="009769D7">
        <w:t>imagem</w:t>
      </w:r>
      <w:proofErr w:type="spellEnd"/>
      <w:r w:rsidRPr="009769D7">
        <w:t xml:space="preserve">, </w:t>
      </w:r>
      <w:proofErr w:type="spellStart"/>
      <w:r w:rsidRPr="009769D7">
        <w:t>extraindo</w:t>
      </w:r>
      <w:proofErr w:type="spellEnd"/>
      <w:r w:rsidRPr="009769D7">
        <w:t xml:space="preserve"> as </w:t>
      </w:r>
      <w:proofErr w:type="spellStart"/>
      <w:r w:rsidRPr="009769D7">
        <w:t>suas</w:t>
      </w:r>
      <w:proofErr w:type="spellEnd"/>
      <w:r w:rsidRPr="009769D7">
        <w:t xml:space="preserve"> </w:t>
      </w:r>
      <w:proofErr w:type="spellStart"/>
      <w:r w:rsidRPr="009769D7">
        <w:t>características</w:t>
      </w:r>
      <w:proofErr w:type="spellEnd"/>
      <w:r w:rsidRPr="009769D7">
        <w:t xml:space="preserve"> com o </w:t>
      </w:r>
      <w:proofErr w:type="spellStart"/>
      <w:r w:rsidRPr="009769D7">
        <w:t>filtro</w:t>
      </w:r>
      <w:proofErr w:type="spellEnd"/>
      <w:r w:rsidRPr="009769D7">
        <w:t xml:space="preserve"> de Gabor </w:t>
      </w:r>
      <w:proofErr w:type="spellStart"/>
      <w:r w:rsidRPr="009769D7">
        <w:t>descrito</w:t>
      </w:r>
      <w:proofErr w:type="spellEnd"/>
      <w:r w:rsidRPr="009769D7">
        <w:t xml:space="preserve"> </w:t>
      </w:r>
      <w:proofErr w:type="spellStart"/>
      <w:r w:rsidRPr="009769D7">
        <w:t>anteriormente</w:t>
      </w:r>
      <w:proofErr w:type="spellEnd"/>
      <w:r w:rsidRPr="009769D7">
        <w:t xml:space="preserve"> e </w:t>
      </w:r>
      <w:proofErr w:type="spellStart"/>
      <w:r w:rsidRPr="009769D7">
        <w:t>inserindo</w:t>
      </w:r>
      <w:proofErr w:type="spellEnd"/>
      <w:r w:rsidRPr="009769D7">
        <w:t xml:space="preserve"> as </w:t>
      </w:r>
      <w:proofErr w:type="spellStart"/>
      <w:r w:rsidRPr="009769D7">
        <w:t>características</w:t>
      </w:r>
      <w:proofErr w:type="spellEnd"/>
      <w:r w:rsidRPr="009769D7">
        <w:t xml:space="preserve"> </w:t>
      </w:r>
      <w:proofErr w:type="spellStart"/>
      <w:r w:rsidRPr="009769D7">
        <w:t>na</w:t>
      </w:r>
      <w:proofErr w:type="spellEnd"/>
      <w:r w:rsidRPr="009769D7">
        <w:t xml:space="preserve"> </w:t>
      </w:r>
      <w:proofErr w:type="spellStart"/>
      <w:r w:rsidRPr="009769D7">
        <w:t>rede</w:t>
      </w:r>
      <w:proofErr w:type="spellEnd"/>
      <w:r w:rsidRPr="009769D7">
        <w:t xml:space="preserve"> neural </w:t>
      </w:r>
      <w:proofErr w:type="spellStart"/>
      <w:r w:rsidRPr="009769D7">
        <w:t>para</w:t>
      </w:r>
      <w:proofErr w:type="spellEnd"/>
      <w:r w:rsidRPr="009769D7">
        <w:t xml:space="preserve"> </w:t>
      </w:r>
      <w:proofErr w:type="spellStart"/>
      <w:r w:rsidRPr="009769D7">
        <w:t>obter</w:t>
      </w:r>
      <w:proofErr w:type="spellEnd"/>
      <w:r w:rsidRPr="009769D7">
        <w:t xml:space="preserve"> a </w:t>
      </w:r>
      <w:proofErr w:type="spellStart"/>
      <w:r w:rsidRPr="009769D7">
        <w:t>classificação</w:t>
      </w:r>
      <w:proofErr w:type="spellEnd"/>
      <w:r w:rsidRPr="009769D7">
        <w:t xml:space="preserve"> da sub-</w:t>
      </w:r>
      <w:proofErr w:type="spellStart"/>
      <w:r w:rsidRPr="009769D7">
        <w:t>imagem</w:t>
      </w:r>
      <w:proofErr w:type="spellEnd"/>
      <w:r w:rsidRPr="009769D7">
        <w:t xml:space="preserve">. A </w:t>
      </w:r>
      <w:proofErr w:type="spellStart"/>
      <w:r w:rsidRPr="009769D7">
        <w:t>rede</w:t>
      </w:r>
      <w:proofErr w:type="spellEnd"/>
      <w:r w:rsidRPr="009769D7">
        <w:t xml:space="preserve"> </w:t>
      </w:r>
      <w:proofErr w:type="spellStart"/>
      <w:r w:rsidRPr="009769D7">
        <w:t>então</w:t>
      </w:r>
      <w:proofErr w:type="spellEnd"/>
      <w:r w:rsidRPr="009769D7">
        <w:t xml:space="preserve"> </w:t>
      </w:r>
      <w:proofErr w:type="spellStart"/>
      <w:r w:rsidRPr="009769D7">
        <w:t>apenas</w:t>
      </w:r>
      <w:proofErr w:type="spellEnd"/>
      <w:r w:rsidRPr="009769D7">
        <w:t xml:space="preserve"> </w:t>
      </w:r>
      <w:proofErr w:type="spellStart"/>
      <w:r w:rsidRPr="009769D7">
        <w:t>responde</w:t>
      </w:r>
      <w:proofErr w:type="spellEnd"/>
      <w:r w:rsidRPr="009769D7">
        <w:t xml:space="preserve"> se a sub-</w:t>
      </w:r>
      <w:proofErr w:type="spellStart"/>
      <w:r w:rsidRPr="009769D7">
        <w:t>imagem</w:t>
      </w:r>
      <w:proofErr w:type="spellEnd"/>
      <w:r w:rsidRPr="009769D7">
        <w:t xml:space="preserve"> dada </w:t>
      </w:r>
      <w:proofErr w:type="spellStart"/>
      <w:r w:rsidRPr="009769D7">
        <w:t>na</w:t>
      </w:r>
      <w:proofErr w:type="spellEnd"/>
      <w:r w:rsidRPr="009769D7">
        <w:t xml:space="preserve"> </w:t>
      </w:r>
      <w:proofErr w:type="spellStart"/>
      <w:r w:rsidRPr="009769D7">
        <w:t>entrada</w:t>
      </w:r>
      <w:proofErr w:type="spellEnd"/>
      <w:r w:rsidRPr="009769D7">
        <w:t xml:space="preserve"> é </w:t>
      </w:r>
      <w:proofErr w:type="spellStart"/>
      <w:r w:rsidRPr="009769D7">
        <w:t>ou</w:t>
      </w:r>
      <w:proofErr w:type="spellEnd"/>
      <w:r w:rsidRPr="009769D7">
        <w:t xml:space="preserve"> </w:t>
      </w:r>
      <w:proofErr w:type="spellStart"/>
      <w:r w:rsidRPr="009769D7">
        <w:t>não</w:t>
      </w:r>
      <w:proofErr w:type="spellEnd"/>
      <w:r w:rsidRPr="009769D7">
        <w:t xml:space="preserve"> </w:t>
      </w:r>
      <w:proofErr w:type="spellStart"/>
      <w:r w:rsidRPr="009769D7">
        <w:t>uma</w:t>
      </w:r>
      <w:proofErr w:type="spellEnd"/>
      <w:r w:rsidRPr="009769D7">
        <w:t xml:space="preserve"> face.</w:t>
      </w:r>
    </w:p>
    <w:p w14:paraId="5FD69D5B" w14:textId="77777777" w:rsidR="0073164F" w:rsidRDefault="0073164F" w:rsidP="00871CC3"/>
    <w:p w14:paraId="7C2B2628" w14:textId="77777777" w:rsidR="0073164F" w:rsidRDefault="0073164F" w:rsidP="0073164F">
      <w:pPr>
        <w:keepNext/>
        <w:jc w:val="center"/>
      </w:pPr>
      <w:r w:rsidRPr="0073164F">
        <w:rPr>
          <w:lang w:val="en-US"/>
        </w:rPr>
        <w:drawing>
          <wp:inline distT="0" distB="0" distL="0" distR="0" wp14:anchorId="74A68327" wp14:editId="0CD33124">
            <wp:extent cx="2429486" cy="1371600"/>
            <wp:effectExtent l="0" t="0" r="952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430879" cy="1372386"/>
                    </a:xfrm>
                    <a:prstGeom prst="rect">
                      <a:avLst/>
                    </a:prstGeom>
                  </pic:spPr>
                </pic:pic>
              </a:graphicData>
            </a:graphic>
          </wp:inline>
        </w:drawing>
      </w:r>
    </w:p>
    <w:p w14:paraId="475F89F2" w14:textId="3D60008C" w:rsidR="0073164F" w:rsidRPr="0073164F" w:rsidRDefault="0073164F" w:rsidP="0073164F">
      <w:pPr>
        <w:pStyle w:val="Caption"/>
        <w:jc w:val="center"/>
        <w:rPr>
          <w:sz w:val="20"/>
          <w:szCs w:val="20"/>
        </w:rPr>
      </w:pPr>
      <w:proofErr w:type="spellStart"/>
      <w:r w:rsidRPr="0073164F">
        <w:rPr>
          <w:sz w:val="20"/>
          <w:szCs w:val="20"/>
        </w:rPr>
        <w:t>Fig</w:t>
      </w:r>
      <w:proofErr w:type="spellEnd"/>
      <w:r w:rsidRPr="0073164F">
        <w:rPr>
          <w:sz w:val="20"/>
          <w:szCs w:val="20"/>
        </w:rPr>
        <w:t xml:space="preserve"> </w:t>
      </w:r>
      <w:r w:rsidRPr="0073164F">
        <w:rPr>
          <w:sz w:val="20"/>
          <w:szCs w:val="20"/>
        </w:rPr>
        <w:fldChar w:fldCharType="begin"/>
      </w:r>
      <w:r w:rsidRPr="0073164F">
        <w:rPr>
          <w:sz w:val="20"/>
          <w:szCs w:val="20"/>
        </w:rPr>
        <w:instrText xml:space="preserve"> SEQ Fig \* ARABIC </w:instrText>
      </w:r>
      <w:r w:rsidRPr="0073164F">
        <w:rPr>
          <w:sz w:val="20"/>
          <w:szCs w:val="20"/>
        </w:rPr>
        <w:fldChar w:fldCharType="separate"/>
      </w:r>
      <w:r>
        <w:rPr>
          <w:noProof/>
          <w:sz w:val="20"/>
          <w:szCs w:val="20"/>
        </w:rPr>
        <w:t>2</w:t>
      </w:r>
      <w:r w:rsidRPr="0073164F">
        <w:rPr>
          <w:sz w:val="20"/>
          <w:szCs w:val="20"/>
        </w:rPr>
        <w:fldChar w:fldCharType="end"/>
      </w:r>
      <w:r>
        <w:rPr>
          <w:sz w:val="20"/>
          <w:szCs w:val="20"/>
        </w:rPr>
        <w:t xml:space="preserve"> – </w:t>
      </w:r>
      <w:proofErr w:type="spellStart"/>
      <w:r>
        <w:rPr>
          <w:sz w:val="20"/>
          <w:szCs w:val="20"/>
        </w:rPr>
        <w:t>Multiscale</w:t>
      </w:r>
      <w:proofErr w:type="spellEnd"/>
      <w:r>
        <w:rPr>
          <w:sz w:val="20"/>
          <w:szCs w:val="20"/>
        </w:rPr>
        <w:t xml:space="preserve"> Piramidal</w:t>
      </w:r>
    </w:p>
    <w:p w14:paraId="35C7AA6F" w14:textId="77777777" w:rsidR="00871CC3" w:rsidRDefault="00871CC3" w:rsidP="00871CC3">
      <w:pPr>
        <w:pStyle w:val="BodyText"/>
      </w:pPr>
    </w:p>
    <w:p w14:paraId="08019A50" w14:textId="77777777" w:rsidR="002008C2" w:rsidRPr="009769D7" w:rsidRDefault="009769D7" w:rsidP="00871CC3">
      <w:pPr>
        <w:pStyle w:val="Heading1"/>
      </w:pPr>
      <w:r w:rsidRPr="009769D7">
        <w:lastRenderedPageBreak/>
        <w:t>Preparação da base de treinamento</w:t>
      </w:r>
    </w:p>
    <w:p w14:paraId="4089A742" w14:textId="77777777" w:rsidR="009769D7" w:rsidRPr="009769D7" w:rsidRDefault="009769D7" w:rsidP="00871CC3">
      <w:r w:rsidRPr="009769D7">
        <w:t>Como já foi descrito, as imagens de treinamento não podem ser diretamente colocada para treinamento, o processo requer um pré-processamento antes.</w:t>
      </w:r>
    </w:p>
    <w:p w14:paraId="7BE271A7" w14:textId="77777777" w:rsidR="009769D7" w:rsidRPr="009769D7" w:rsidRDefault="009769D7" w:rsidP="00871CC3">
      <w:r w:rsidRPr="009769D7">
        <w:t xml:space="preserve">Para deixar o sistema invariante a iluminação, as imagens de treinamento são processados por um método de filtragem baseado nos filtros de Gabor [4]. Inicialmente é gerado um conjunto de filtros de Gabor adequados para as frequências espaciais capaz de extrair características a partir de imagens afetada por diversas formas de iluminação. Os parâmetros utilizados por cada filtro é estimado a partir de </w:t>
      </w:r>
      <w:proofErr w:type="spellStart"/>
      <w:r w:rsidRPr="009769D7">
        <w:rPr>
          <w:i/>
        </w:rPr>
        <w:t>templates</w:t>
      </w:r>
      <w:proofErr w:type="spellEnd"/>
      <w:r w:rsidRPr="009769D7">
        <w:t xml:space="preserve"> de faces, empregando-se a transformada de Fourier. Cada filtro gera uma imagem filtrada que quantifica a frequência espacial definida no filtro.</w:t>
      </w:r>
    </w:p>
    <w:p w14:paraId="392F1C57" w14:textId="77777777" w:rsidR="009769D7" w:rsidRPr="009769D7" w:rsidRDefault="009769D7" w:rsidP="00871CC3">
      <w:r w:rsidRPr="009769D7">
        <w:t>A base de treinamento é processada sendo convertida para tons de cinza e reduzidas para o tamanho de 27 por 18 pixels. Em seguida é aplicado o filtro de Gabor a fim de extrair características invariante a iluminação. Com essas características, cada imagem é representada por um vetor de tamanho 2160.</w:t>
      </w:r>
    </w:p>
    <w:p w14:paraId="5F5EF511" w14:textId="77777777" w:rsidR="009769D7" w:rsidRPr="009769D7" w:rsidRDefault="009769D7" w:rsidP="00871CC3">
      <w:r w:rsidRPr="009769D7">
        <w:t>Agora sim após processadas e convertidas para vetores de características estão prontas para serem inseridas na rede para o treinamento.</w:t>
      </w:r>
    </w:p>
    <w:p w14:paraId="58EC879B" w14:textId="77777777" w:rsidR="009769D7" w:rsidRPr="009769D7" w:rsidRDefault="009769D7" w:rsidP="00871CC3">
      <w:r w:rsidRPr="009769D7">
        <w:t>A base de dados de treinamento e testes foram oriundas da união entre três fonte de base de dados, duas com faces para amostras positivas e uma sem faces para amostra negativa [7, 8, 9]. Todas as faces positivas eram frontais, com diversas amostras de diferentes iluminações.</w:t>
      </w:r>
    </w:p>
    <w:p w14:paraId="539B1658" w14:textId="5BCDE377" w:rsidR="00540DE2" w:rsidRDefault="009769D7" w:rsidP="00540DE2">
      <w:r w:rsidRPr="009769D7">
        <w:t xml:space="preserve">Para a </w:t>
      </w:r>
      <w:proofErr w:type="spellStart"/>
      <w:r w:rsidRPr="009769D7">
        <w:t>conversão</w:t>
      </w:r>
      <w:proofErr w:type="spellEnd"/>
      <w:r w:rsidRPr="009769D7">
        <w:t xml:space="preserve"> das </w:t>
      </w:r>
      <w:proofErr w:type="spellStart"/>
      <w:r w:rsidRPr="009769D7">
        <w:t>imagens</w:t>
      </w:r>
      <w:proofErr w:type="spellEnd"/>
      <w:r w:rsidRPr="009769D7">
        <w:t xml:space="preserve"> de </w:t>
      </w:r>
      <w:proofErr w:type="spellStart"/>
      <w:r w:rsidRPr="009769D7">
        <w:t>treinamento</w:t>
      </w:r>
      <w:proofErr w:type="spellEnd"/>
      <w:r w:rsidRPr="009769D7">
        <w:t xml:space="preserve"> e </w:t>
      </w:r>
      <w:proofErr w:type="spellStart"/>
      <w:r w:rsidRPr="009769D7">
        <w:t>teste</w:t>
      </w:r>
      <w:proofErr w:type="spellEnd"/>
      <w:r w:rsidRPr="009769D7">
        <w:t xml:space="preserve"> </w:t>
      </w:r>
      <w:proofErr w:type="spellStart"/>
      <w:r w:rsidRPr="009769D7">
        <w:t>para</w:t>
      </w:r>
      <w:proofErr w:type="spellEnd"/>
      <w:r w:rsidRPr="009769D7">
        <w:t xml:space="preserve"> </w:t>
      </w:r>
      <w:proofErr w:type="spellStart"/>
      <w:r w:rsidRPr="009769D7">
        <w:t>níveis</w:t>
      </w:r>
      <w:proofErr w:type="spellEnd"/>
      <w:r w:rsidRPr="009769D7">
        <w:t xml:space="preserve"> de </w:t>
      </w:r>
      <w:proofErr w:type="spellStart"/>
      <w:r w:rsidRPr="009769D7">
        <w:t>cinza</w:t>
      </w:r>
      <w:proofErr w:type="spellEnd"/>
      <w:r w:rsidRPr="009769D7">
        <w:t xml:space="preserve">, e </w:t>
      </w:r>
      <w:proofErr w:type="spellStart"/>
      <w:r w:rsidRPr="009769D7">
        <w:t>posteriormente</w:t>
      </w:r>
      <w:proofErr w:type="spellEnd"/>
      <w:r w:rsidRPr="009769D7">
        <w:t xml:space="preserve"> a </w:t>
      </w:r>
      <w:proofErr w:type="spellStart"/>
      <w:r w:rsidRPr="009769D7">
        <w:t>redução</w:t>
      </w:r>
      <w:proofErr w:type="spellEnd"/>
      <w:r w:rsidRPr="009769D7">
        <w:t xml:space="preserve"> </w:t>
      </w:r>
      <w:proofErr w:type="spellStart"/>
      <w:r w:rsidRPr="009769D7">
        <w:t>para</w:t>
      </w:r>
      <w:proofErr w:type="spellEnd"/>
      <w:r w:rsidRPr="009769D7">
        <w:t xml:space="preserve"> </w:t>
      </w:r>
      <w:proofErr w:type="spellStart"/>
      <w:r w:rsidRPr="009769D7">
        <w:t>os</w:t>
      </w:r>
      <w:proofErr w:type="spellEnd"/>
      <w:r w:rsidRPr="009769D7">
        <w:t xml:space="preserve"> </w:t>
      </w:r>
      <w:proofErr w:type="spellStart"/>
      <w:r w:rsidRPr="009769D7">
        <w:t>tamanhos</w:t>
      </w:r>
      <w:proofErr w:type="spellEnd"/>
      <w:r w:rsidRPr="009769D7">
        <w:t xml:space="preserve"> </w:t>
      </w:r>
      <w:proofErr w:type="spellStart"/>
      <w:r w:rsidRPr="009769D7">
        <w:t>especificados</w:t>
      </w:r>
      <w:proofErr w:type="spellEnd"/>
      <w:r w:rsidRPr="009769D7">
        <w:t xml:space="preserve">, </w:t>
      </w:r>
      <w:proofErr w:type="spellStart"/>
      <w:r w:rsidRPr="009769D7">
        <w:t>foram</w:t>
      </w:r>
      <w:proofErr w:type="spellEnd"/>
      <w:r w:rsidRPr="009769D7">
        <w:t xml:space="preserve"> </w:t>
      </w:r>
      <w:proofErr w:type="spellStart"/>
      <w:r w:rsidRPr="009769D7">
        <w:t>utilizadas</w:t>
      </w:r>
      <w:proofErr w:type="spellEnd"/>
      <w:r w:rsidRPr="009769D7">
        <w:t xml:space="preserve"> </w:t>
      </w:r>
      <w:proofErr w:type="spellStart"/>
      <w:r w:rsidRPr="009769D7">
        <w:t>duas</w:t>
      </w:r>
      <w:proofErr w:type="spellEnd"/>
      <w:r w:rsidRPr="009769D7">
        <w:t xml:space="preserve"> </w:t>
      </w:r>
      <w:proofErr w:type="spellStart"/>
      <w:r w:rsidRPr="009769D7">
        <w:t>ferramentas</w:t>
      </w:r>
      <w:proofErr w:type="spellEnd"/>
      <w:r w:rsidRPr="009769D7">
        <w:t xml:space="preserve">, o </w:t>
      </w:r>
      <w:proofErr w:type="spellStart"/>
      <w:r w:rsidRPr="009769D7">
        <w:t>Automator</w:t>
      </w:r>
      <w:proofErr w:type="spellEnd"/>
      <w:r w:rsidRPr="009769D7">
        <w:t xml:space="preserve"> [11], </w:t>
      </w:r>
      <w:proofErr w:type="spellStart"/>
      <w:r w:rsidRPr="009769D7">
        <w:t>que</w:t>
      </w:r>
      <w:proofErr w:type="spellEnd"/>
      <w:r w:rsidRPr="009769D7">
        <w:t xml:space="preserve"> se </w:t>
      </w:r>
      <w:proofErr w:type="spellStart"/>
      <w:r w:rsidRPr="009769D7">
        <w:t>trata</w:t>
      </w:r>
      <w:proofErr w:type="spellEnd"/>
      <w:r w:rsidRPr="009769D7">
        <w:t xml:space="preserve"> de </w:t>
      </w:r>
      <w:proofErr w:type="spellStart"/>
      <w:r w:rsidRPr="009769D7">
        <w:t>uma</w:t>
      </w:r>
      <w:proofErr w:type="spellEnd"/>
      <w:r w:rsidRPr="009769D7">
        <w:t xml:space="preserve"> </w:t>
      </w:r>
      <w:proofErr w:type="spellStart"/>
      <w:r w:rsidRPr="009769D7">
        <w:t>ferramenta</w:t>
      </w:r>
      <w:proofErr w:type="spellEnd"/>
      <w:r w:rsidRPr="009769D7">
        <w:t xml:space="preserve"> de </w:t>
      </w:r>
      <w:proofErr w:type="spellStart"/>
      <w:r w:rsidRPr="009769D7">
        <w:t>automação</w:t>
      </w:r>
      <w:proofErr w:type="spellEnd"/>
      <w:r w:rsidRPr="009769D7">
        <w:t xml:space="preserve"> </w:t>
      </w:r>
      <w:proofErr w:type="spellStart"/>
      <w:r w:rsidRPr="009769D7">
        <w:t>nativa</w:t>
      </w:r>
      <w:proofErr w:type="spellEnd"/>
      <w:r w:rsidRPr="009769D7">
        <w:t xml:space="preserve"> do </w:t>
      </w:r>
      <w:proofErr w:type="spellStart"/>
      <w:r w:rsidRPr="009769D7">
        <w:t>sistema</w:t>
      </w:r>
      <w:proofErr w:type="spellEnd"/>
      <w:r w:rsidRPr="009769D7">
        <w:t xml:space="preserve"> </w:t>
      </w:r>
      <w:proofErr w:type="spellStart"/>
      <w:r w:rsidRPr="009769D7">
        <w:t>operacional</w:t>
      </w:r>
      <w:proofErr w:type="spellEnd"/>
      <w:r w:rsidRPr="009769D7">
        <w:t xml:space="preserve"> Mac </w:t>
      </w:r>
      <w:proofErr w:type="spellStart"/>
      <w:r w:rsidRPr="009769D7">
        <w:t>que</w:t>
      </w:r>
      <w:proofErr w:type="spellEnd"/>
      <w:r w:rsidRPr="009769D7">
        <w:t xml:space="preserve"> </w:t>
      </w:r>
      <w:proofErr w:type="spellStart"/>
      <w:r w:rsidRPr="009769D7">
        <w:t>foi</w:t>
      </w:r>
      <w:proofErr w:type="spellEnd"/>
      <w:r w:rsidRPr="009769D7">
        <w:t xml:space="preserve"> </w:t>
      </w:r>
      <w:proofErr w:type="spellStart"/>
      <w:r w:rsidRPr="009769D7">
        <w:t>utilizada</w:t>
      </w:r>
      <w:proofErr w:type="spellEnd"/>
      <w:r w:rsidRPr="009769D7">
        <w:t xml:space="preserve"> </w:t>
      </w:r>
      <w:proofErr w:type="spellStart"/>
      <w:r w:rsidRPr="009769D7">
        <w:t>para</w:t>
      </w:r>
      <w:proofErr w:type="spellEnd"/>
      <w:r w:rsidRPr="009769D7">
        <w:t xml:space="preserve"> </w:t>
      </w:r>
      <w:proofErr w:type="spellStart"/>
      <w:r w:rsidRPr="009769D7">
        <w:t>selecionar</w:t>
      </w:r>
      <w:proofErr w:type="spellEnd"/>
      <w:r w:rsidRPr="009769D7">
        <w:t xml:space="preserve"> as </w:t>
      </w:r>
      <w:proofErr w:type="spellStart"/>
      <w:r w:rsidRPr="009769D7">
        <w:t>imagens</w:t>
      </w:r>
      <w:proofErr w:type="spellEnd"/>
      <w:r w:rsidRPr="009769D7">
        <w:t xml:space="preserve"> e </w:t>
      </w:r>
      <w:proofErr w:type="spellStart"/>
      <w:r w:rsidRPr="009769D7">
        <w:t>reduzi-las</w:t>
      </w:r>
      <w:proofErr w:type="spellEnd"/>
      <w:r w:rsidRPr="009769D7">
        <w:t xml:space="preserve"> </w:t>
      </w:r>
      <w:proofErr w:type="spellStart"/>
      <w:r w:rsidRPr="009769D7">
        <w:t>para</w:t>
      </w:r>
      <w:proofErr w:type="spellEnd"/>
      <w:r w:rsidRPr="009769D7">
        <w:t xml:space="preserve"> o </w:t>
      </w:r>
      <w:proofErr w:type="spellStart"/>
      <w:r w:rsidRPr="009769D7">
        <w:t>tamanho</w:t>
      </w:r>
      <w:proofErr w:type="spellEnd"/>
      <w:r w:rsidRPr="009769D7">
        <w:t xml:space="preserve"> </w:t>
      </w:r>
      <w:proofErr w:type="spellStart"/>
      <w:r w:rsidRPr="009769D7">
        <w:t>especificado</w:t>
      </w:r>
      <w:proofErr w:type="spellEnd"/>
      <w:r w:rsidRPr="009769D7">
        <w:t xml:space="preserve"> e </w:t>
      </w:r>
      <w:proofErr w:type="spellStart"/>
      <w:r w:rsidRPr="009769D7">
        <w:t>renomea-las</w:t>
      </w:r>
      <w:proofErr w:type="spellEnd"/>
      <w:r w:rsidRPr="009769D7">
        <w:t xml:space="preserve"> de forma </w:t>
      </w:r>
      <w:proofErr w:type="spellStart"/>
      <w:r w:rsidRPr="009769D7">
        <w:t>sequencial</w:t>
      </w:r>
      <w:proofErr w:type="spellEnd"/>
      <w:r w:rsidRPr="009769D7">
        <w:t xml:space="preserve"> </w:t>
      </w:r>
      <w:proofErr w:type="spellStart"/>
      <w:r w:rsidRPr="009769D7">
        <w:t>para</w:t>
      </w:r>
      <w:proofErr w:type="spellEnd"/>
      <w:r w:rsidRPr="009769D7">
        <w:t xml:space="preserve"> a </w:t>
      </w:r>
      <w:proofErr w:type="spellStart"/>
      <w:r w:rsidRPr="009769D7">
        <w:t>leitura</w:t>
      </w:r>
      <w:proofErr w:type="spellEnd"/>
      <w:r w:rsidRPr="009769D7">
        <w:t xml:space="preserve"> do </w:t>
      </w:r>
      <w:proofErr w:type="spellStart"/>
      <w:r w:rsidRPr="009769D7">
        <w:t>Matlab</w:t>
      </w:r>
      <w:proofErr w:type="spellEnd"/>
      <w:r w:rsidRPr="009769D7">
        <w:t xml:space="preserve">, </w:t>
      </w:r>
      <w:proofErr w:type="spellStart"/>
      <w:r w:rsidRPr="009769D7">
        <w:t>depois</w:t>
      </w:r>
      <w:proofErr w:type="spellEnd"/>
      <w:r w:rsidRPr="009769D7">
        <w:t xml:space="preserve"> </w:t>
      </w:r>
      <w:proofErr w:type="spellStart"/>
      <w:r w:rsidRPr="009769D7">
        <w:t>foi</w:t>
      </w:r>
      <w:proofErr w:type="spellEnd"/>
      <w:r w:rsidRPr="009769D7">
        <w:t xml:space="preserve"> </w:t>
      </w:r>
      <w:proofErr w:type="spellStart"/>
      <w:r w:rsidRPr="009769D7">
        <w:t>utilizada</w:t>
      </w:r>
      <w:proofErr w:type="spellEnd"/>
      <w:r w:rsidRPr="009769D7">
        <w:t xml:space="preserve"> a </w:t>
      </w:r>
      <w:proofErr w:type="spellStart"/>
      <w:r w:rsidRPr="009769D7">
        <w:t>ferramenta</w:t>
      </w:r>
      <w:proofErr w:type="spellEnd"/>
      <w:r w:rsidRPr="009769D7">
        <w:t xml:space="preserve"> </w:t>
      </w:r>
      <w:proofErr w:type="spellStart"/>
      <w:r w:rsidRPr="009769D7">
        <w:t>ImageMagick</w:t>
      </w:r>
      <w:proofErr w:type="spellEnd"/>
      <w:r w:rsidRPr="009769D7">
        <w:t xml:space="preserve"> [10] </w:t>
      </w:r>
      <w:proofErr w:type="spellStart"/>
      <w:r w:rsidRPr="009769D7">
        <w:t>para</w:t>
      </w:r>
      <w:proofErr w:type="spellEnd"/>
      <w:r w:rsidRPr="009769D7">
        <w:t xml:space="preserve"> </w:t>
      </w:r>
      <w:proofErr w:type="spellStart"/>
      <w:r w:rsidRPr="009769D7">
        <w:t>converte-las</w:t>
      </w:r>
      <w:proofErr w:type="spellEnd"/>
      <w:r w:rsidRPr="009769D7">
        <w:t xml:space="preserve"> </w:t>
      </w:r>
      <w:proofErr w:type="spellStart"/>
      <w:r w:rsidRPr="009769D7">
        <w:t>para</w:t>
      </w:r>
      <w:proofErr w:type="spellEnd"/>
      <w:r w:rsidRPr="009769D7">
        <w:t xml:space="preserve"> </w:t>
      </w:r>
      <w:proofErr w:type="spellStart"/>
      <w:r w:rsidRPr="009769D7">
        <w:t>intensidades</w:t>
      </w:r>
      <w:proofErr w:type="spellEnd"/>
      <w:r w:rsidRPr="009769D7">
        <w:t xml:space="preserve"> </w:t>
      </w:r>
      <w:proofErr w:type="spellStart"/>
      <w:r w:rsidRPr="009769D7">
        <w:t>em</w:t>
      </w:r>
      <w:proofErr w:type="spellEnd"/>
      <w:r w:rsidRPr="009769D7">
        <w:t xml:space="preserve"> tons de cinza.</w:t>
      </w:r>
    </w:p>
    <w:p w14:paraId="60946F60" w14:textId="77777777" w:rsidR="00540DE2" w:rsidRDefault="00540DE2" w:rsidP="00540DE2">
      <w:pPr>
        <w:pStyle w:val="Heading1"/>
      </w:pPr>
      <w:r w:rsidRPr="009769D7">
        <w:t>Implementação da Técnica</w:t>
      </w:r>
    </w:p>
    <w:p w14:paraId="3981A7D7" w14:textId="6D90C400" w:rsidR="00540DE2" w:rsidRPr="009769D7" w:rsidRDefault="00540DE2" w:rsidP="00540DE2">
      <w:r w:rsidRPr="009769D7">
        <w:t xml:space="preserve">Para a implementação foi utilizado o software matemático </w:t>
      </w:r>
      <w:proofErr w:type="spellStart"/>
      <w:r w:rsidRPr="009769D7">
        <w:t>Matlab</w:t>
      </w:r>
      <w:proofErr w:type="spellEnd"/>
      <w:r w:rsidRPr="009769D7">
        <w:t xml:space="preserve"> em conjunto com o framework fornecido pela própria </w:t>
      </w:r>
      <w:proofErr w:type="spellStart"/>
      <w:r w:rsidRPr="009769D7">
        <w:t>MathWorks</w:t>
      </w:r>
      <w:proofErr w:type="spellEnd"/>
      <w:r w:rsidRPr="009769D7">
        <w:t xml:space="preserve">, o Neural </w:t>
      </w:r>
      <w:proofErr w:type="spellStart"/>
      <w:r w:rsidRPr="009769D7">
        <w:t>Networls</w:t>
      </w:r>
      <w:proofErr w:type="spellEnd"/>
      <w:r w:rsidRPr="009769D7">
        <w:t xml:space="preserve"> Toolbox [1], e um al</w:t>
      </w:r>
      <w:r>
        <w:t>goritmo de filtro de Gabor [4].</w:t>
      </w:r>
    </w:p>
    <w:p w14:paraId="3E10C783" w14:textId="77777777" w:rsidR="00540DE2" w:rsidRDefault="00540DE2" w:rsidP="00540DE2">
      <w:r w:rsidRPr="009769D7">
        <w:t xml:space="preserve">Foram testados vários algoritmos de redes auto-organizáveis provenientes da Toolbox [2], mas foi preferível trabalhar com a Neural Networks Toolbox nativa do </w:t>
      </w:r>
      <w:proofErr w:type="spellStart"/>
      <w:r w:rsidRPr="009769D7">
        <w:t>Matlab</w:t>
      </w:r>
      <w:proofErr w:type="spellEnd"/>
      <w:r w:rsidRPr="009769D7">
        <w:t xml:space="preserve"> pela estabilidade, e confiabilidade.</w:t>
      </w:r>
    </w:p>
    <w:p w14:paraId="7FB51285" w14:textId="494D31DA" w:rsidR="00540DE2" w:rsidRPr="003126A0" w:rsidRDefault="00CD10EB" w:rsidP="003126A0">
      <w:r>
        <w:t xml:space="preserve">Após diversas tentativas, </w:t>
      </w:r>
      <w:r w:rsidR="00540DE2">
        <w:t>a definição final do esquema de pré-processame</w:t>
      </w:r>
      <w:r w:rsidR="003126A0">
        <w:t>nto utilizando</w:t>
      </w:r>
      <w:r>
        <w:t xml:space="preserve"> foi o</w:t>
      </w:r>
      <w:r w:rsidR="003126A0">
        <w:t xml:space="preserve"> Filtros de Gabor </w:t>
      </w:r>
      <w:r>
        <w:t xml:space="preserve">que conseguiu </w:t>
      </w:r>
      <w:r w:rsidR="003126A0">
        <w:t xml:space="preserve">a </w:t>
      </w:r>
      <w:r w:rsidR="00540DE2">
        <w:t>convergência das características da base</w:t>
      </w:r>
      <w:r>
        <w:t xml:space="preserve"> </w:t>
      </w:r>
      <w:r w:rsidR="003126A0">
        <w:t>deixando-as invariante a iluminação</w:t>
      </w:r>
      <w:r w:rsidR="00540DE2">
        <w:t xml:space="preserve">. </w:t>
      </w:r>
      <w:r w:rsidR="00550BE3">
        <w:t>Por fim o</w:t>
      </w:r>
      <w:r w:rsidR="00540DE2">
        <w:t xml:space="preserve"> algoritmo LVQ foi reimplementado em C,</w:t>
      </w:r>
      <w:r w:rsidR="00550BE3">
        <w:t xml:space="preserve"> melhorando notavelmente o tempo de processamento necessário e </w:t>
      </w:r>
      <w:r w:rsidR="00540DE2">
        <w:t>incluindo uma série d</w:t>
      </w:r>
      <w:r w:rsidR="00585297">
        <w:t>e o</w:t>
      </w:r>
      <w:r w:rsidR="003126A0">
        <w:t>t</w:t>
      </w:r>
      <w:r w:rsidR="00585297">
        <w:t>i</w:t>
      </w:r>
      <w:r w:rsidR="003126A0">
        <w:t>mização que serão descrit</w:t>
      </w:r>
      <w:r w:rsidR="00540DE2">
        <w:t>as a seguir.</w:t>
      </w:r>
    </w:p>
    <w:p w14:paraId="5FB66D0D" w14:textId="56CDF568" w:rsidR="00D22BB9" w:rsidRDefault="00D22BB9" w:rsidP="00D22BB9">
      <w:pPr>
        <w:pStyle w:val="Heading1"/>
      </w:pPr>
      <w:r>
        <w:t xml:space="preserve">Algoritmo </w:t>
      </w:r>
    </w:p>
    <w:p w14:paraId="7482833B" w14:textId="77777777" w:rsidR="00D22BB9" w:rsidRDefault="00D22BB9" w:rsidP="00D22BB9">
      <w:pPr>
        <w:pStyle w:val="Heading2"/>
      </w:pPr>
      <w:r>
        <w:t>Filtro de Gabor</w:t>
      </w:r>
    </w:p>
    <w:p w14:paraId="4DF163C5" w14:textId="77777777" w:rsidR="00D22BB9" w:rsidRPr="009C469A" w:rsidRDefault="00D22BB9" w:rsidP="00D22BB9">
      <w:r>
        <w:t xml:space="preserve">Para o pré-processamento das imagens, os filtros de Gabor são inicialmente criados utilizando a ferramenta </w:t>
      </w:r>
      <w:proofErr w:type="spellStart"/>
      <w:r>
        <w:t>Matlab</w:t>
      </w:r>
      <w:proofErr w:type="spellEnd"/>
      <w:r>
        <w:t xml:space="preserve">. Em </w:t>
      </w:r>
      <w:r>
        <w:lastRenderedPageBreak/>
        <w:t>nossa implementação foram utilizados 5 escalas em 8 ângulos cada, totalizando 40 filtros. Após criados, esses filtros são transformados para o domínio de frequência utilizando a Transformada de Fourier e armazenados. Os filtros são criados utilizando o tamanho de 32 x 32 pixels.</w:t>
      </w:r>
    </w:p>
    <w:p w14:paraId="408D67CA" w14:textId="77777777" w:rsidR="00D22BB9" w:rsidRDefault="00D22BB9" w:rsidP="00D22BB9"/>
    <w:p w14:paraId="0BD38774" w14:textId="77777777" w:rsidR="00D22BB9" w:rsidRDefault="00D22BB9" w:rsidP="00D22BB9">
      <w:pPr>
        <w:pStyle w:val="Heading2"/>
      </w:pPr>
      <w:r>
        <w:t>Pré Processamento</w:t>
      </w:r>
    </w:p>
    <w:p w14:paraId="4D00232A" w14:textId="77777777" w:rsidR="00D22BB9" w:rsidRDefault="00D22BB9" w:rsidP="00D22BB9">
      <w:r>
        <w:t xml:space="preserve">Todas as imagens da base de treinamento e testes são inicialmente </w:t>
      </w:r>
      <w:proofErr w:type="spellStart"/>
      <w:r>
        <w:t>pré</w:t>
      </w:r>
      <w:proofErr w:type="spellEnd"/>
      <w:r>
        <w:t xml:space="preserve">-processadas da seguinte forma: </w:t>
      </w:r>
    </w:p>
    <w:p w14:paraId="1951DAAD" w14:textId="50BD859A" w:rsidR="00D22BB9" w:rsidRDefault="00D22BB9" w:rsidP="00D22BB9">
      <w:pPr>
        <w:pStyle w:val="Heading3"/>
      </w:pPr>
      <w:r>
        <w:t>As imagens são convertidas tons de cinza.</w:t>
      </w:r>
    </w:p>
    <w:p w14:paraId="743EDF35" w14:textId="77777777" w:rsidR="00D22BB9" w:rsidRPr="00CE7F20" w:rsidRDefault="00D22BB9" w:rsidP="00D22BB9">
      <w:pPr>
        <w:pStyle w:val="Heading3"/>
      </w:pPr>
      <w:r>
        <w:t>Cada imagem é reduzida para a resolução de 27 x 18.</w:t>
      </w:r>
    </w:p>
    <w:p w14:paraId="2B05F595" w14:textId="77777777" w:rsidR="00D22BB9" w:rsidRDefault="00D22BB9" w:rsidP="00D22BB9">
      <w:pPr>
        <w:pStyle w:val="Heading3"/>
      </w:pPr>
      <w:r>
        <w:t>Cada imagem é transformada para o domínio de frequência com o tamanho 32 x 32.</w:t>
      </w:r>
    </w:p>
    <w:p w14:paraId="1EAB1C63" w14:textId="77777777" w:rsidR="00D22BB9" w:rsidRDefault="00D22BB9" w:rsidP="00D22BB9">
      <w:pPr>
        <w:pStyle w:val="Heading3"/>
      </w:pPr>
      <w:r>
        <w:t>As imagens no domínio de frequência é multiplicada por cada um dos 40 filtros de Gabor.</w:t>
      </w:r>
    </w:p>
    <w:p w14:paraId="256CD1D7" w14:textId="77777777" w:rsidR="00D22BB9" w:rsidRDefault="00D22BB9" w:rsidP="00D22BB9">
      <w:pPr>
        <w:pStyle w:val="Heading3"/>
      </w:pPr>
      <w:r>
        <w:t>O resultado é convertido para o domínio do espaço pela transformada de Fourier inversa no tamanho de 27 x 18.</w:t>
      </w:r>
    </w:p>
    <w:p w14:paraId="5ABAF0B5" w14:textId="77777777" w:rsidR="00D22BB9" w:rsidRDefault="00D22BB9" w:rsidP="00D22BB9">
      <w:pPr>
        <w:pStyle w:val="Heading3"/>
      </w:pPr>
      <w:r>
        <w:t>O resultado de cada vetor é normalizado para o intervalo [-1, 1]</w:t>
      </w:r>
    </w:p>
    <w:p w14:paraId="50B13428" w14:textId="77777777" w:rsidR="00D22BB9" w:rsidRDefault="00D22BB9" w:rsidP="00D22BB9">
      <w:pPr>
        <w:pStyle w:val="Heading3"/>
      </w:pPr>
      <w:r>
        <w:t>Uma matriz de 135 x 144 é criada a partir das imagens multiplicada pelos filtros de Gabor com 5 escalas diferentes com 8 ângulos cada.</w:t>
      </w:r>
    </w:p>
    <w:p w14:paraId="392ACBA8" w14:textId="77777777" w:rsidR="00D22BB9" w:rsidRDefault="00D22BB9" w:rsidP="00D22BB9">
      <w:pPr>
        <w:pStyle w:val="Heading3"/>
      </w:pPr>
      <w:r>
        <w:t>A matriz resultante é processada extraindo um terço dos dados mais relevantes resultando numa matrix 45 x 48</w:t>
      </w:r>
    </w:p>
    <w:p w14:paraId="39D3BFCD" w14:textId="77777777" w:rsidR="00D22BB9" w:rsidRDefault="00D22BB9" w:rsidP="00D22BB9">
      <w:pPr>
        <w:pStyle w:val="Heading3"/>
      </w:pPr>
      <w:r>
        <w:t>Essa matriz é convertida em um vetor com 2160 características</w:t>
      </w:r>
    </w:p>
    <w:p w14:paraId="0B71F82A" w14:textId="77777777" w:rsidR="00D22BB9" w:rsidRDefault="00D22BB9" w:rsidP="00D22BB9"/>
    <w:p w14:paraId="2E4A0AD2" w14:textId="77777777" w:rsidR="00D22BB9" w:rsidRDefault="00D22BB9" w:rsidP="00D22BB9">
      <w:r>
        <w:t>A base de treinamento possui 906 entradas, onde 507 são padrões positivos e 399 são padrões negativos.</w:t>
      </w:r>
    </w:p>
    <w:p w14:paraId="05516DDF" w14:textId="5FBE8CD9" w:rsidR="00D22BB9" w:rsidRDefault="00D22BB9" w:rsidP="00A47B35">
      <w:r>
        <w:t>A base de testes possui 324 entradas, sendo 183 padrões positivos e 141 padrões negativos.</w:t>
      </w:r>
    </w:p>
    <w:p w14:paraId="22083126" w14:textId="77777777" w:rsidR="002D06AF" w:rsidRDefault="002D06AF" w:rsidP="00A47B35"/>
    <w:p w14:paraId="1FF0BD09" w14:textId="77777777" w:rsidR="00D22BB9" w:rsidRDefault="00D22BB9" w:rsidP="00D22BB9">
      <w:pPr>
        <w:pStyle w:val="Heading2"/>
      </w:pPr>
      <w:r>
        <w:t>Inicialização da Rede Neural LVQ</w:t>
      </w:r>
    </w:p>
    <w:p w14:paraId="7190BE82" w14:textId="77777777" w:rsidR="00D22BB9" w:rsidRDefault="00D22BB9" w:rsidP="00D22BB9">
      <w:r>
        <w:t>A rede neural LVQ é inicializada com 30 neurônios na camada de processamento, 2160 na camada de entrada e apenas um na camada de saída, respondendo apenas sim ou não para o candidato a face inserido na rede.</w:t>
      </w:r>
    </w:p>
    <w:p w14:paraId="58E982ED" w14:textId="77777777" w:rsidR="00D22BB9" w:rsidRDefault="00D22BB9" w:rsidP="00D22BB9">
      <w:r>
        <w:t>Para melhorar a resposta da rede duas otimizações foram realizadas:</w:t>
      </w:r>
    </w:p>
    <w:p w14:paraId="1150A820" w14:textId="77777777" w:rsidR="00D22BB9" w:rsidRDefault="00D22BB9" w:rsidP="00D22BB9">
      <w:r>
        <w:t xml:space="preserve"> A primeira consiste em dividir a quantidade de neurônios da camada de processamento pela proporção das classes dos padrões da base de treinamento. Como a base de treinamento tem a proporção de 507 faces positivas para 399 faces negativas, a divisão dos neurônios que responde a cada classe ficou 16 para o padrão positivo e 14 para o padrão negativo.</w:t>
      </w:r>
    </w:p>
    <w:p w14:paraId="5E4E87EC" w14:textId="77777777" w:rsidR="00D22BB9" w:rsidRDefault="00D22BB9" w:rsidP="00D22BB9">
      <w:r>
        <w:t>A segunda otimização foi inicializar o pesos da rede neural de forma aleatória porém controlada, o valor máximo e o valor mínimo de cada propriedade dos padrões foram extraídos, então o valor aleatório era calculado de forma a estar inserido neste intervalo, impedindo que valores muito distantes do espaço de características seja eleito demasiadamente para representar os padrões por ser um dos poucos a representa-los, ou nunca vença uma competição por estar muito distante.</w:t>
      </w:r>
    </w:p>
    <w:p w14:paraId="05C160B3" w14:textId="77777777" w:rsidR="00D22BB9" w:rsidRDefault="00D22BB9" w:rsidP="00D22BB9"/>
    <w:p w14:paraId="66A75F15" w14:textId="77777777" w:rsidR="00D22BB9" w:rsidRDefault="00D22BB9" w:rsidP="00D22BB9">
      <w:pPr>
        <w:pStyle w:val="Heading2"/>
      </w:pPr>
      <w:r>
        <w:lastRenderedPageBreak/>
        <w:t>Fase de Treinamento</w:t>
      </w:r>
    </w:p>
    <w:p w14:paraId="3DF7A157" w14:textId="77777777" w:rsidR="00D22BB9" w:rsidRDefault="00D22BB9" w:rsidP="00D22BB9">
      <w:r>
        <w:t xml:space="preserve">Os 906 padrões de treinamento com 2160 características cada são inseridos na rede neural. Utilizando uma taxa de aprendizagem inicial de 0.2 e final de 0.01, a rede é </w:t>
      </w:r>
      <w:proofErr w:type="spellStart"/>
      <w:r>
        <w:t>interada</w:t>
      </w:r>
      <w:proofErr w:type="spellEnd"/>
      <w:r>
        <w:t xml:space="preserve"> por 1000 épocas modificando os 30 pesos afim de aproxima-los aos padrões que desejam representar.</w:t>
      </w:r>
    </w:p>
    <w:p w14:paraId="5FF551FB" w14:textId="77777777" w:rsidR="00D22BB9" w:rsidRDefault="00D22BB9" w:rsidP="00D22BB9">
      <w:r>
        <w:t>O arquivo com os dados de peso da rede é armazenado para a fase de testes e uso da rede neural.</w:t>
      </w:r>
    </w:p>
    <w:p w14:paraId="6157000B" w14:textId="77777777" w:rsidR="00D22BB9" w:rsidRDefault="00D22BB9" w:rsidP="00D22BB9"/>
    <w:p w14:paraId="61A99B7B" w14:textId="77777777" w:rsidR="00D22BB9" w:rsidRDefault="00D22BB9" w:rsidP="00D22BB9">
      <w:pPr>
        <w:pStyle w:val="Heading2"/>
      </w:pPr>
      <w:r>
        <w:t>Fase de Testes</w:t>
      </w:r>
    </w:p>
    <w:p w14:paraId="42FE4FF7" w14:textId="35A9BEE4" w:rsidR="00790EDD" w:rsidRDefault="00D22BB9" w:rsidP="00790EDD">
      <w:r>
        <w:t xml:space="preserve">A base de testes com 324 padrões já </w:t>
      </w:r>
      <w:proofErr w:type="spellStart"/>
      <w:r>
        <w:t>pré</w:t>
      </w:r>
      <w:proofErr w:type="spellEnd"/>
      <w:r>
        <w:t>-processados são inseridas na rede neurais. A rede neural retorna a classificação de cada padrão baseado na classe do neurônio mais próximo do padrão. As classes resultantes dos padrões são comparadas com a real classe de cada padrão resultando na taxa de acerto da rede neural. Com os parâmetros da rede neural descrita conseguimos a taxa de acerto de 86,11%.</w:t>
      </w:r>
    </w:p>
    <w:p w14:paraId="7023D4EC" w14:textId="77777777" w:rsidR="00790EDD" w:rsidRDefault="00790EDD" w:rsidP="00790EDD"/>
    <w:p w14:paraId="4C0CF84F" w14:textId="3AA3411B" w:rsidR="00790EDD" w:rsidRDefault="00790EDD" w:rsidP="00790EDD">
      <w:pPr>
        <w:pStyle w:val="Heading2"/>
      </w:pPr>
      <w:r>
        <w:t>Uso da Rede</w:t>
      </w:r>
    </w:p>
    <w:p w14:paraId="5136B3F9" w14:textId="002C14B1" w:rsidR="00790EDD" w:rsidRDefault="00790EDD" w:rsidP="0073164F">
      <w:r>
        <w:t xml:space="preserve">Para utilizar o algoritmo </w:t>
      </w:r>
      <w:r w:rsidR="0073164F">
        <w:t xml:space="preserve">em base de dados conhecidas, é necessário a capacidade do algoritmo de dado uma imagem, apontar a área quadrada de onde as faces se encontram. Para isso foi implementado o algoritmo de Piramidal </w:t>
      </w:r>
      <w:proofErr w:type="spellStart"/>
      <w:r w:rsidR="0073164F">
        <w:t>Scale</w:t>
      </w:r>
      <w:proofErr w:type="spellEnd"/>
      <w:r w:rsidR="0073164F">
        <w:t>, escalando a imagem e 5 tamanhos diferentes e fazendo a varredura a cada 5 pixels no sentido horizontal e vertical.</w:t>
      </w:r>
    </w:p>
    <w:p w14:paraId="0CB468FB" w14:textId="0999797E" w:rsidR="0073164F" w:rsidRPr="00790EDD" w:rsidRDefault="0073164F" w:rsidP="0073164F">
      <w:r>
        <w:t>O algoritmo implementado não possui uma série de otimização utilizadas no estado da arte, como só realizar a varredura em regiões de alta probabilidade de ocorrência da face, e grandes pulos da janela de varredura quando em janelas próximas uma face já foi encontrada, resultando em uma péssima performance, e diversas falhas na definição das regiões de faces, inserindo mais de um quadrado por face.</w:t>
      </w:r>
    </w:p>
    <w:p w14:paraId="289ED37B" w14:textId="77777777" w:rsidR="00790EDD" w:rsidRDefault="00790EDD" w:rsidP="00790EDD"/>
    <w:p w14:paraId="49AD86E9" w14:textId="77777777" w:rsidR="002008C2" w:rsidRDefault="009769D7" w:rsidP="00871CC3">
      <w:pPr>
        <w:pStyle w:val="Heading1"/>
      </w:pPr>
      <w:r w:rsidRPr="009769D7">
        <w:t>Experimentos de Avaliação Técnica</w:t>
      </w:r>
    </w:p>
    <w:p w14:paraId="211D6573" w14:textId="46529D8C" w:rsidR="003D1B5A" w:rsidRDefault="00AA62B5" w:rsidP="00871CC3">
      <w:r w:rsidRPr="00AA62B5">
        <w:t xml:space="preserve">O Neural Networks Toolbox </w:t>
      </w:r>
      <w:proofErr w:type="spellStart"/>
      <w:r w:rsidRPr="00AA62B5">
        <w:t>possui</w:t>
      </w:r>
      <w:proofErr w:type="spellEnd"/>
      <w:r w:rsidRPr="00AA62B5">
        <w:t xml:space="preserve"> </w:t>
      </w:r>
      <w:proofErr w:type="spellStart"/>
      <w:r w:rsidRPr="00AA62B5">
        <w:t>várias</w:t>
      </w:r>
      <w:proofErr w:type="spellEnd"/>
      <w:r w:rsidRPr="00AA62B5">
        <w:t xml:space="preserve"> </w:t>
      </w:r>
      <w:proofErr w:type="spellStart"/>
      <w:r w:rsidRPr="00AA62B5">
        <w:t>ferramentas</w:t>
      </w:r>
      <w:proofErr w:type="spellEnd"/>
      <w:r w:rsidRPr="00AA62B5">
        <w:t xml:space="preserve"> de </w:t>
      </w:r>
      <w:proofErr w:type="spellStart"/>
      <w:r w:rsidRPr="00AA62B5">
        <w:t>avaliação</w:t>
      </w:r>
      <w:proofErr w:type="spellEnd"/>
      <w:r w:rsidRPr="00AA62B5">
        <w:t xml:space="preserve">. O </w:t>
      </w:r>
      <w:proofErr w:type="spellStart"/>
      <w:r w:rsidRPr="00AA62B5">
        <w:t>gráfico</w:t>
      </w:r>
      <w:proofErr w:type="spellEnd"/>
      <w:r w:rsidRPr="00AA62B5">
        <w:t xml:space="preserve"> de performance de </w:t>
      </w:r>
      <w:proofErr w:type="spellStart"/>
      <w:r w:rsidRPr="00AA62B5">
        <w:t>erro</w:t>
      </w:r>
      <w:proofErr w:type="spellEnd"/>
      <w:r w:rsidRPr="00AA62B5">
        <w:t xml:space="preserve"> </w:t>
      </w:r>
      <w:proofErr w:type="spellStart"/>
      <w:r w:rsidRPr="00AA62B5">
        <w:t>por</w:t>
      </w:r>
      <w:proofErr w:type="spellEnd"/>
      <w:r w:rsidRPr="00AA62B5">
        <w:t xml:space="preserve"> </w:t>
      </w:r>
      <w:proofErr w:type="spellStart"/>
      <w:r w:rsidRPr="00AA62B5">
        <w:t>época</w:t>
      </w:r>
      <w:proofErr w:type="spellEnd"/>
      <w:r w:rsidRPr="00AA62B5">
        <w:t xml:space="preserve"> de </w:t>
      </w:r>
      <w:proofErr w:type="spellStart"/>
      <w:r w:rsidRPr="00AA62B5">
        <w:t>treinamento</w:t>
      </w:r>
      <w:proofErr w:type="spellEnd"/>
      <w:r w:rsidRPr="00AA62B5">
        <w:t xml:space="preserve"> </w:t>
      </w:r>
      <w:proofErr w:type="spellStart"/>
      <w:r w:rsidRPr="00AA62B5">
        <w:t>foi</w:t>
      </w:r>
      <w:proofErr w:type="spellEnd"/>
      <w:r w:rsidRPr="00AA62B5">
        <w:t xml:space="preserve"> </w:t>
      </w:r>
      <w:proofErr w:type="spellStart"/>
      <w:r w:rsidRPr="00AA62B5">
        <w:t>utilizando</w:t>
      </w:r>
      <w:proofErr w:type="spellEnd"/>
      <w:r w:rsidRPr="00AA62B5">
        <w:t xml:space="preserve"> </w:t>
      </w:r>
      <w:proofErr w:type="spellStart"/>
      <w:r w:rsidRPr="00AA62B5">
        <w:t>para</w:t>
      </w:r>
      <w:proofErr w:type="spellEnd"/>
      <w:r w:rsidRPr="00AA62B5">
        <w:t xml:space="preserve"> </w:t>
      </w:r>
      <w:proofErr w:type="spellStart"/>
      <w:r w:rsidRPr="00AA62B5">
        <w:t>acompanhar</w:t>
      </w:r>
      <w:proofErr w:type="spellEnd"/>
      <w:r w:rsidRPr="00AA62B5">
        <w:t xml:space="preserve"> a </w:t>
      </w:r>
      <w:proofErr w:type="spellStart"/>
      <w:r w:rsidRPr="00AA62B5">
        <w:t>evolução</w:t>
      </w:r>
      <w:proofErr w:type="spellEnd"/>
      <w:r w:rsidRPr="00AA62B5">
        <w:t xml:space="preserve"> da </w:t>
      </w:r>
      <w:proofErr w:type="spellStart"/>
      <w:r w:rsidRPr="00AA62B5">
        <w:t>convergência</w:t>
      </w:r>
      <w:proofErr w:type="spellEnd"/>
      <w:r w:rsidRPr="00AA62B5">
        <w:t xml:space="preserve"> da </w:t>
      </w:r>
      <w:proofErr w:type="spellStart"/>
      <w:r w:rsidRPr="00AA62B5">
        <w:t>Rede</w:t>
      </w:r>
      <w:proofErr w:type="spellEnd"/>
      <w:r w:rsidRPr="00AA62B5">
        <w:t xml:space="preserve"> Neural.</w:t>
      </w:r>
    </w:p>
    <w:p w14:paraId="6C39DA7C" w14:textId="77777777" w:rsidR="00A47B35" w:rsidRDefault="00A47B35" w:rsidP="00871CC3"/>
    <w:p w14:paraId="4901C21A" w14:textId="77777777" w:rsidR="002D06AF" w:rsidRDefault="00A47B35" w:rsidP="002D06AF">
      <w:pPr>
        <w:keepNext/>
      </w:pPr>
      <w:r>
        <w:rPr>
          <w:noProof/>
          <w:lang w:val="en-US"/>
        </w:rPr>
        <w:drawing>
          <wp:inline distT="0" distB="0" distL="0" distR="0" wp14:anchorId="65A19EDF" wp14:editId="41B59CD6">
            <wp:extent cx="2662084" cy="228706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5-31 at 4.12.51 PM.png"/>
                    <pic:cNvPicPr/>
                  </pic:nvPicPr>
                  <pic:blipFill>
                    <a:blip r:embed="rId9">
                      <a:extLst>
                        <a:ext uri="{28A0092B-C50C-407E-A947-70E740481C1C}">
                          <a14:useLocalDpi xmlns:a14="http://schemas.microsoft.com/office/drawing/2010/main" val="0"/>
                        </a:ext>
                      </a:extLst>
                    </a:blip>
                    <a:stretch>
                      <a:fillRect/>
                    </a:stretch>
                  </pic:blipFill>
                  <pic:spPr>
                    <a:xfrm>
                      <a:off x="0" y="0"/>
                      <a:ext cx="2662084" cy="2287069"/>
                    </a:xfrm>
                    <a:prstGeom prst="rect">
                      <a:avLst/>
                    </a:prstGeom>
                  </pic:spPr>
                </pic:pic>
              </a:graphicData>
            </a:graphic>
          </wp:inline>
        </w:drawing>
      </w:r>
    </w:p>
    <w:p w14:paraId="027FC66E" w14:textId="1EB96A5C" w:rsidR="00A47B35" w:rsidRPr="002D06AF" w:rsidRDefault="002D06AF" w:rsidP="002D06AF">
      <w:pPr>
        <w:pStyle w:val="Caption"/>
        <w:rPr>
          <w:sz w:val="20"/>
          <w:szCs w:val="20"/>
        </w:rPr>
      </w:pPr>
      <w:proofErr w:type="spellStart"/>
      <w:r w:rsidRPr="002D06AF">
        <w:rPr>
          <w:sz w:val="20"/>
          <w:szCs w:val="20"/>
        </w:rPr>
        <w:t>Fig</w:t>
      </w:r>
      <w:proofErr w:type="spellEnd"/>
      <w:r w:rsidRPr="002D06AF">
        <w:rPr>
          <w:sz w:val="20"/>
          <w:szCs w:val="20"/>
        </w:rPr>
        <w:t xml:space="preserve"> </w:t>
      </w:r>
      <w:r w:rsidRPr="002D06AF">
        <w:rPr>
          <w:sz w:val="20"/>
          <w:szCs w:val="20"/>
        </w:rPr>
        <w:fldChar w:fldCharType="begin"/>
      </w:r>
      <w:r w:rsidRPr="002D06AF">
        <w:rPr>
          <w:sz w:val="20"/>
          <w:szCs w:val="20"/>
        </w:rPr>
        <w:instrText xml:space="preserve"> SEQ Fig \* ARABIC </w:instrText>
      </w:r>
      <w:r w:rsidRPr="002D06AF">
        <w:rPr>
          <w:sz w:val="20"/>
          <w:szCs w:val="20"/>
        </w:rPr>
        <w:fldChar w:fldCharType="separate"/>
      </w:r>
      <w:r w:rsidR="0073164F">
        <w:rPr>
          <w:noProof/>
          <w:sz w:val="20"/>
          <w:szCs w:val="20"/>
        </w:rPr>
        <w:t>3</w:t>
      </w:r>
      <w:r w:rsidRPr="002D06AF">
        <w:rPr>
          <w:sz w:val="20"/>
          <w:szCs w:val="20"/>
        </w:rPr>
        <w:fldChar w:fldCharType="end"/>
      </w:r>
      <w:r>
        <w:rPr>
          <w:sz w:val="20"/>
          <w:szCs w:val="20"/>
        </w:rPr>
        <w:t xml:space="preserve"> –</w:t>
      </w:r>
      <w:r w:rsidR="00244AAB">
        <w:rPr>
          <w:sz w:val="20"/>
          <w:szCs w:val="20"/>
        </w:rPr>
        <w:t xml:space="preserve"> Convergê</w:t>
      </w:r>
      <w:r>
        <w:rPr>
          <w:sz w:val="20"/>
          <w:szCs w:val="20"/>
        </w:rPr>
        <w:t>ncia da Rede Neural</w:t>
      </w:r>
    </w:p>
    <w:p w14:paraId="6A72EFFB" w14:textId="77777777" w:rsidR="00AA62B5" w:rsidRDefault="00AA62B5" w:rsidP="00871CC3"/>
    <w:p w14:paraId="07EF6CC9" w14:textId="69135130" w:rsidR="00214846" w:rsidRDefault="00214846" w:rsidP="00214846">
      <w:r>
        <w:t>A taxa de acerto da rede neural guiava as modificações dos parâmetros como a quantidade de neurônios da camada de processamento, a taxa de aprendizagem inicial e final, e a quantidade épocas para a convergência.</w:t>
      </w:r>
    </w:p>
    <w:p w14:paraId="476990DF" w14:textId="316738CA" w:rsidR="00AA62B5" w:rsidRDefault="00AA62B5" w:rsidP="00871CC3">
      <w:proofErr w:type="spellStart"/>
      <w:r w:rsidRPr="00AA62B5">
        <w:t>Utilizando</w:t>
      </w:r>
      <w:proofErr w:type="spellEnd"/>
      <w:r w:rsidRPr="00AA62B5">
        <w:t xml:space="preserve"> o </w:t>
      </w:r>
      <w:proofErr w:type="spellStart"/>
      <w:r w:rsidRPr="00AA62B5">
        <w:t>sistema</w:t>
      </w:r>
      <w:proofErr w:type="spellEnd"/>
      <w:r w:rsidRPr="00AA62B5">
        <w:t xml:space="preserve"> </w:t>
      </w:r>
      <w:proofErr w:type="spellStart"/>
      <w:r w:rsidRPr="00AA62B5">
        <w:t>para</w:t>
      </w:r>
      <w:proofErr w:type="spellEnd"/>
      <w:r w:rsidRPr="00AA62B5">
        <w:t xml:space="preserve"> </w:t>
      </w:r>
      <w:proofErr w:type="spellStart"/>
      <w:r w:rsidRPr="00AA62B5">
        <w:t>detectar</w:t>
      </w:r>
      <w:proofErr w:type="spellEnd"/>
      <w:r w:rsidRPr="00AA62B5">
        <w:t xml:space="preserve"> faces com </w:t>
      </w:r>
      <w:proofErr w:type="spellStart"/>
      <w:r w:rsidRPr="00AA62B5">
        <w:t>imagens</w:t>
      </w:r>
      <w:proofErr w:type="spellEnd"/>
      <w:r w:rsidRPr="00AA62B5">
        <w:t xml:space="preserve"> </w:t>
      </w:r>
      <w:proofErr w:type="spellStart"/>
      <w:r w:rsidRPr="00AA62B5">
        <w:t>reais</w:t>
      </w:r>
      <w:proofErr w:type="spellEnd"/>
      <w:r w:rsidRPr="00AA62B5">
        <w:t xml:space="preserve">, </w:t>
      </w:r>
      <w:proofErr w:type="spellStart"/>
      <w:r w:rsidRPr="00AA62B5">
        <w:t>ele</w:t>
      </w:r>
      <w:proofErr w:type="spellEnd"/>
      <w:r w:rsidRPr="00AA62B5">
        <w:t xml:space="preserve"> </w:t>
      </w:r>
      <w:proofErr w:type="spellStart"/>
      <w:r w:rsidRPr="00AA62B5">
        <w:t>apresentou</w:t>
      </w:r>
      <w:proofErr w:type="spellEnd"/>
      <w:r w:rsidRPr="00AA62B5">
        <w:t xml:space="preserve"> um </w:t>
      </w:r>
      <w:proofErr w:type="spellStart"/>
      <w:r w:rsidRPr="00AA62B5">
        <w:t>comportamento</w:t>
      </w:r>
      <w:proofErr w:type="spellEnd"/>
      <w:r w:rsidRPr="00AA62B5">
        <w:t xml:space="preserve"> </w:t>
      </w:r>
      <w:proofErr w:type="spellStart"/>
      <w:r w:rsidRPr="00AA62B5">
        <w:t>esperado</w:t>
      </w:r>
      <w:proofErr w:type="spellEnd"/>
      <w:r w:rsidRPr="00AA62B5">
        <w:t xml:space="preserve">, </w:t>
      </w:r>
      <w:proofErr w:type="spellStart"/>
      <w:r w:rsidRPr="00AA62B5">
        <w:t>apresentando</w:t>
      </w:r>
      <w:proofErr w:type="spellEnd"/>
      <w:r w:rsidRPr="00AA62B5">
        <w:t xml:space="preserve"> </w:t>
      </w:r>
      <w:proofErr w:type="spellStart"/>
      <w:r w:rsidRPr="00AA62B5">
        <w:t>uma</w:t>
      </w:r>
      <w:proofErr w:type="spellEnd"/>
      <w:r w:rsidRPr="00AA62B5">
        <w:t xml:space="preserve"> </w:t>
      </w:r>
      <w:proofErr w:type="spellStart"/>
      <w:r w:rsidRPr="00AA62B5">
        <w:t>excelente</w:t>
      </w:r>
      <w:proofErr w:type="spellEnd"/>
      <w:r w:rsidRPr="00AA62B5">
        <w:t xml:space="preserve"> </w:t>
      </w:r>
      <w:proofErr w:type="spellStart"/>
      <w:r w:rsidRPr="00AA62B5">
        <w:t>invariância</w:t>
      </w:r>
      <w:proofErr w:type="spellEnd"/>
      <w:r w:rsidRPr="00AA62B5">
        <w:t xml:space="preserve"> a </w:t>
      </w:r>
      <w:proofErr w:type="spellStart"/>
      <w:r w:rsidRPr="00AA62B5">
        <w:t>iluminação</w:t>
      </w:r>
      <w:proofErr w:type="spellEnd"/>
      <w:r w:rsidRPr="00AA62B5">
        <w:t xml:space="preserve"> </w:t>
      </w:r>
      <w:proofErr w:type="spellStart"/>
      <w:r w:rsidRPr="00AA62B5">
        <w:t>porem</w:t>
      </w:r>
      <w:proofErr w:type="spellEnd"/>
      <w:r w:rsidRPr="00AA62B5">
        <w:t xml:space="preserve"> com </w:t>
      </w:r>
      <w:proofErr w:type="spellStart"/>
      <w:r w:rsidRPr="00AA62B5">
        <w:t>uma</w:t>
      </w:r>
      <w:proofErr w:type="spellEnd"/>
      <w:r w:rsidRPr="00AA62B5">
        <w:t xml:space="preserve"> performance </w:t>
      </w:r>
      <w:proofErr w:type="spellStart"/>
      <w:r w:rsidRPr="00AA62B5">
        <w:t>bastante</w:t>
      </w:r>
      <w:proofErr w:type="spellEnd"/>
      <w:r w:rsidRPr="00AA62B5">
        <w:t xml:space="preserve"> </w:t>
      </w:r>
      <w:proofErr w:type="spellStart"/>
      <w:r w:rsidRPr="00AA62B5">
        <w:t>afetada</w:t>
      </w:r>
      <w:proofErr w:type="spellEnd"/>
      <w:r w:rsidRPr="00AA62B5">
        <w:t xml:space="preserve"> </w:t>
      </w:r>
      <w:proofErr w:type="spellStart"/>
      <w:r w:rsidRPr="00AA62B5">
        <w:t>dependendo</w:t>
      </w:r>
      <w:proofErr w:type="spellEnd"/>
      <w:r w:rsidRPr="00AA62B5">
        <w:t xml:space="preserve"> do </w:t>
      </w:r>
      <w:proofErr w:type="spellStart"/>
      <w:r w:rsidRPr="00AA62B5">
        <w:t>angulo</w:t>
      </w:r>
      <w:proofErr w:type="spellEnd"/>
      <w:r w:rsidRPr="00AA62B5">
        <w:t xml:space="preserve"> da face, </w:t>
      </w:r>
      <w:proofErr w:type="spellStart"/>
      <w:r w:rsidRPr="00AA62B5">
        <w:t>só</w:t>
      </w:r>
      <w:proofErr w:type="spellEnd"/>
      <w:r w:rsidRPr="00AA62B5">
        <w:t xml:space="preserve"> </w:t>
      </w:r>
      <w:proofErr w:type="spellStart"/>
      <w:r w:rsidRPr="00AA62B5">
        <w:t>conseguindo</w:t>
      </w:r>
      <w:proofErr w:type="spellEnd"/>
      <w:r w:rsidRPr="00AA62B5">
        <w:t xml:space="preserve"> </w:t>
      </w:r>
      <w:proofErr w:type="spellStart"/>
      <w:r w:rsidRPr="00AA62B5">
        <w:t>detectar</w:t>
      </w:r>
      <w:proofErr w:type="spellEnd"/>
      <w:r w:rsidRPr="00AA62B5">
        <w:t xml:space="preserve"> faces frontais.</w:t>
      </w:r>
    </w:p>
    <w:p w14:paraId="576658DF" w14:textId="77777777" w:rsidR="0073164F" w:rsidRDefault="0073164F" w:rsidP="00871CC3"/>
    <w:p w14:paraId="6EEDBE16" w14:textId="77777777" w:rsidR="0073164F" w:rsidRDefault="0073164F" w:rsidP="0073164F">
      <w:pPr>
        <w:keepNext/>
      </w:pPr>
      <w:r>
        <w:rPr>
          <w:noProof/>
          <w:lang w:val="en-US"/>
        </w:rPr>
        <w:drawing>
          <wp:inline distT="0" distB="0" distL="0" distR="0" wp14:anchorId="1465748C" wp14:editId="3298FDA4">
            <wp:extent cx="2883309" cy="2650542"/>
            <wp:effectExtent l="0" t="0" r="0" b="0"/>
            <wp:docPr id="7" name="Picture 7" descr="Macintosh HD:Users:Mario:Desktop:Screen Shot 2012-05-31 at 10.2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esktop:Screen Shot 2012-05-31 at 10.26.4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3754" cy="2650951"/>
                    </a:xfrm>
                    <a:prstGeom prst="rect">
                      <a:avLst/>
                    </a:prstGeom>
                    <a:noFill/>
                    <a:ln>
                      <a:noFill/>
                    </a:ln>
                  </pic:spPr>
                </pic:pic>
              </a:graphicData>
            </a:graphic>
          </wp:inline>
        </w:drawing>
      </w:r>
    </w:p>
    <w:p w14:paraId="0C6C48D8" w14:textId="15CF29C4" w:rsidR="0073164F" w:rsidRPr="0073164F" w:rsidRDefault="0073164F" w:rsidP="0073164F">
      <w:pPr>
        <w:pStyle w:val="Caption"/>
        <w:rPr>
          <w:sz w:val="20"/>
          <w:szCs w:val="20"/>
        </w:rPr>
      </w:pPr>
      <w:proofErr w:type="spellStart"/>
      <w:r w:rsidRPr="0073164F">
        <w:rPr>
          <w:sz w:val="20"/>
          <w:szCs w:val="20"/>
        </w:rPr>
        <w:t>Fig</w:t>
      </w:r>
      <w:proofErr w:type="spellEnd"/>
      <w:r w:rsidRPr="0073164F">
        <w:rPr>
          <w:sz w:val="20"/>
          <w:szCs w:val="20"/>
        </w:rPr>
        <w:t xml:space="preserve"> </w:t>
      </w:r>
      <w:r w:rsidRPr="0073164F">
        <w:rPr>
          <w:sz w:val="20"/>
          <w:szCs w:val="20"/>
        </w:rPr>
        <w:fldChar w:fldCharType="begin"/>
      </w:r>
      <w:r w:rsidRPr="0073164F">
        <w:rPr>
          <w:sz w:val="20"/>
          <w:szCs w:val="20"/>
        </w:rPr>
        <w:instrText xml:space="preserve"> SEQ Fig \* ARABIC </w:instrText>
      </w:r>
      <w:r w:rsidRPr="0073164F">
        <w:rPr>
          <w:sz w:val="20"/>
          <w:szCs w:val="20"/>
        </w:rPr>
        <w:fldChar w:fldCharType="separate"/>
      </w:r>
      <w:r w:rsidRPr="0073164F">
        <w:rPr>
          <w:noProof/>
          <w:sz w:val="20"/>
          <w:szCs w:val="20"/>
        </w:rPr>
        <w:t>4</w:t>
      </w:r>
      <w:r w:rsidRPr="0073164F">
        <w:rPr>
          <w:sz w:val="20"/>
          <w:szCs w:val="20"/>
        </w:rPr>
        <w:fldChar w:fldCharType="end"/>
      </w:r>
      <w:r>
        <w:rPr>
          <w:sz w:val="20"/>
          <w:szCs w:val="20"/>
        </w:rPr>
        <w:t xml:space="preserve"> – Detecção das faces com </w:t>
      </w:r>
      <w:r w:rsidR="000007CF">
        <w:rPr>
          <w:sz w:val="20"/>
          <w:szCs w:val="20"/>
        </w:rPr>
        <w:t>variações de iluminação</w:t>
      </w:r>
    </w:p>
    <w:p w14:paraId="7FC9A738" w14:textId="77777777" w:rsidR="003D1B5A" w:rsidRDefault="003D1B5A" w:rsidP="00871CC3">
      <w:pPr>
        <w:pStyle w:val="Heading1"/>
      </w:pPr>
      <w:r>
        <w:t>Conclusão</w:t>
      </w:r>
    </w:p>
    <w:p w14:paraId="6B86D4D0" w14:textId="114585A4" w:rsidR="003D1B5A" w:rsidRPr="003D1B5A" w:rsidRDefault="003D1B5A" w:rsidP="00214846">
      <w:r w:rsidRPr="003D1B5A">
        <w:t>O projeto ainda não se encontra finalizado, diversos problemas ainda precisam ser corrigidos. Apesar do sistema ser invariante a iluminação, resolvendo um dos principais problemas na área de detecção facial, ainda apresenta uma taxa de erro alta para encontrar faces que não estejam na posição frontal. Possuindo um excelente resultado na etapas de treinamento e testes, mas com taxas relevantes de erro com imagens reais, pois as imagens de treinamento e teste possuem apenas faces frontais, falhando em imagens com outras poses, não resolvendo completamente o problema de detecção.</w:t>
      </w:r>
      <w:bookmarkStart w:id="0" w:name="_GoBack"/>
      <w:bookmarkEnd w:id="0"/>
    </w:p>
    <w:p w14:paraId="2E9F27AD" w14:textId="32577209" w:rsidR="002008C2" w:rsidRDefault="003D1B5A" w:rsidP="00A47B35">
      <w:pPr>
        <w:pStyle w:val="Heading5"/>
        <w:jc w:val="center"/>
      </w:pPr>
      <w:r>
        <w:t>Referê</w:t>
      </w:r>
      <w:r w:rsidR="002008C2">
        <w:t>nc</w:t>
      </w:r>
      <w:r w:rsidR="00A47B35">
        <w:t>ia</w:t>
      </w:r>
      <w:r w:rsidR="002008C2">
        <w:t>s</w:t>
      </w:r>
    </w:p>
    <w:p w14:paraId="563E1179" w14:textId="2AE0A514" w:rsidR="00882A48" w:rsidRDefault="00882A48" w:rsidP="001C03DD">
      <w:pPr>
        <w:pStyle w:val="references"/>
      </w:pPr>
      <w:proofErr w:type="spellStart"/>
      <w:r>
        <w:t>Matlab</w:t>
      </w:r>
      <w:proofErr w:type="spellEnd"/>
      <w:r>
        <w:t xml:space="preserve"> Trial Software. </w:t>
      </w:r>
      <w:proofErr w:type="spellStart"/>
      <w:r>
        <w:t>Disponível</w:t>
      </w:r>
      <w:proofErr w:type="spellEnd"/>
      <w:r>
        <w:t xml:space="preserve"> </w:t>
      </w:r>
      <w:proofErr w:type="spellStart"/>
      <w:r>
        <w:t>em</w:t>
      </w:r>
      <w:proofErr w:type="spellEnd"/>
      <w:r>
        <w:t xml:space="preserve">: </w:t>
      </w:r>
      <w:r w:rsidR="00F93F5A" w:rsidRPr="00F93F5A">
        <w:t>http://www.mathworks.com/products/matlab/</w:t>
      </w:r>
    </w:p>
    <w:p w14:paraId="76558A18" w14:textId="115F1FD5" w:rsidR="00882A48" w:rsidRDefault="00882A48" w:rsidP="001C03DD">
      <w:pPr>
        <w:pStyle w:val="references"/>
      </w:pPr>
      <w:r>
        <w:t xml:space="preserve">SOM Toolbox for Matlab5. </w:t>
      </w:r>
      <w:proofErr w:type="spellStart"/>
      <w:r>
        <w:t>Disponível</w:t>
      </w:r>
      <w:proofErr w:type="spellEnd"/>
      <w:r>
        <w:t xml:space="preserve"> </w:t>
      </w:r>
      <w:proofErr w:type="spellStart"/>
      <w:r>
        <w:t>em</w:t>
      </w:r>
      <w:proofErr w:type="spellEnd"/>
      <w:r>
        <w:t xml:space="preserve">: </w:t>
      </w:r>
      <w:hyperlink r:id="rId11" w:history="1">
        <w:r w:rsidR="00F93F5A" w:rsidRPr="003A19D2">
          <w:rPr>
            <w:rStyle w:val="Hyperlink"/>
          </w:rPr>
          <w:t>http://www.cis.hut.fi/somtoolbox/</w:t>
        </w:r>
      </w:hyperlink>
    </w:p>
    <w:p w14:paraId="674FB598" w14:textId="01583309" w:rsidR="00F93F5A" w:rsidRDefault="00F93F5A" w:rsidP="001C03DD">
      <w:pPr>
        <w:pStyle w:val="references"/>
      </w:pPr>
      <w:r>
        <w:t xml:space="preserve">Wikipedia, Learning Vector Quantization. </w:t>
      </w:r>
      <w:proofErr w:type="spellStart"/>
      <w:r>
        <w:t>Acessado</w:t>
      </w:r>
      <w:proofErr w:type="spellEnd"/>
      <w:r>
        <w:t xml:space="preserve"> </w:t>
      </w:r>
      <w:proofErr w:type="spellStart"/>
      <w:r>
        <w:t>em</w:t>
      </w:r>
      <w:proofErr w:type="spellEnd"/>
      <w:r>
        <w:t xml:space="preserve"> </w:t>
      </w:r>
      <w:proofErr w:type="spellStart"/>
      <w:r>
        <w:t>Junho</w:t>
      </w:r>
      <w:proofErr w:type="spellEnd"/>
      <w:r>
        <w:t xml:space="preserve">/2012. </w:t>
      </w:r>
      <w:hyperlink r:id="rId12" w:history="1">
        <w:r w:rsidRPr="003A19D2">
          <w:rPr>
            <w:rStyle w:val="Hyperlink"/>
          </w:rPr>
          <w:t>http://en.wikipedia.org/wiki/Learning_Vector_Quantization</w:t>
        </w:r>
      </w:hyperlink>
    </w:p>
    <w:p w14:paraId="0F995709" w14:textId="6FE57274" w:rsidR="00F93F5A" w:rsidRDefault="00F93F5A" w:rsidP="001C03DD">
      <w:pPr>
        <w:pStyle w:val="references"/>
      </w:pPr>
      <w:r>
        <w:t xml:space="preserve">Wikipedia, Gabor Filter Algorithm. </w:t>
      </w:r>
      <w:proofErr w:type="spellStart"/>
      <w:r>
        <w:t>Acessado</w:t>
      </w:r>
      <w:proofErr w:type="spellEnd"/>
      <w:r>
        <w:t xml:space="preserve"> </w:t>
      </w:r>
      <w:proofErr w:type="spellStart"/>
      <w:r>
        <w:t>em</w:t>
      </w:r>
      <w:proofErr w:type="spellEnd"/>
      <w:r>
        <w:t xml:space="preserve"> </w:t>
      </w:r>
      <w:proofErr w:type="spellStart"/>
      <w:r>
        <w:t>Junho</w:t>
      </w:r>
      <w:proofErr w:type="spellEnd"/>
      <w:r>
        <w:t xml:space="preserve">/2012. </w:t>
      </w:r>
      <w:hyperlink r:id="rId13" w:history="1">
        <w:r w:rsidRPr="003A19D2">
          <w:rPr>
            <w:rStyle w:val="Hyperlink"/>
          </w:rPr>
          <w:t>http://en.wikipedia.org/wiki/Gabor_filter</w:t>
        </w:r>
      </w:hyperlink>
    </w:p>
    <w:p w14:paraId="62C940D7" w14:textId="739E8D2A" w:rsidR="00F93F5A" w:rsidRDefault="00F93F5A" w:rsidP="001C03DD">
      <w:pPr>
        <w:pStyle w:val="references"/>
      </w:pPr>
      <w:proofErr w:type="spellStart"/>
      <w:r>
        <w:t>Neide</w:t>
      </w:r>
      <w:proofErr w:type="spellEnd"/>
      <w:r>
        <w:t xml:space="preserve"> </w:t>
      </w:r>
      <w:proofErr w:type="spellStart"/>
      <w:r>
        <w:t>Pizzolato</w:t>
      </w:r>
      <w:proofErr w:type="spellEnd"/>
      <w:r>
        <w:t xml:space="preserve"> Angelo, </w:t>
      </w:r>
      <w:proofErr w:type="spellStart"/>
      <w:r>
        <w:t>Aplicação</w:t>
      </w:r>
      <w:proofErr w:type="spellEnd"/>
      <w:r>
        <w:t xml:space="preserve"> de </w:t>
      </w:r>
      <w:proofErr w:type="spellStart"/>
      <w:r>
        <w:t>Filtros</w:t>
      </w:r>
      <w:proofErr w:type="spellEnd"/>
      <w:r>
        <w:t xml:space="preserve"> de Gabor no </w:t>
      </w:r>
      <w:proofErr w:type="spellStart"/>
      <w:r>
        <w:t>PRocesso</w:t>
      </w:r>
      <w:proofErr w:type="spellEnd"/>
      <w:r>
        <w:t xml:space="preserve"> de </w:t>
      </w:r>
      <w:proofErr w:type="spellStart"/>
      <w:r>
        <w:t>Classificação</w:t>
      </w:r>
      <w:proofErr w:type="spellEnd"/>
      <w:r>
        <w:t xml:space="preserve"> de </w:t>
      </w:r>
      <w:proofErr w:type="spellStart"/>
      <w:r>
        <w:t>Imagens</w:t>
      </w:r>
      <w:proofErr w:type="spellEnd"/>
      <w:r>
        <w:t xml:space="preserve"> </w:t>
      </w:r>
      <w:proofErr w:type="spellStart"/>
      <w:r>
        <w:t>Digitais</w:t>
      </w:r>
      <w:proofErr w:type="spellEnd"/>
      <w:r>
        <w:t xml:space="preserve"> com Base </w:t>
      </w:r>
      <w:proofErr w:type="spellStart"/>
      <w:r>
        <w:t>em</w:t>
      </w:r>
      <w:proofErr w:type="spellEnd"/>
      <w:r>
        <w:t xml:space="preserve"> </w:t>
      </w:r>
      <w:proofErr w:type="spellStart"/>
      <w:r>
        <w:t>Atributos</w:t>
      </w:r>
      <w:proofErr w:type="spellEnd"/>
      <w:r>
        <w:t xml:space="preserve"> de </w:t>
      </w:r>
      <w:proofErr w:type="spellStart"/>
      <w:r>
        <w:t>Textura</w:t>
      </w:r>
      <w:proofErr w:type="spellEnd"/>
      <w:r>
        <w:t xml:space="preserve">, Porto </w:t>
      </w:r>
      <w:proofErr w:type="spellStart"/>
      <w:r>
        <w:t>Alegre</w:t>
      </w:r>
      <w:proofErr w:type="spellEnd"/>
      <w:r>
        <w:t xml:space="preserve">, </w:t>
      </w:r>
      <w:proofErr w:type="spellStart"/>
      <w:r>
        <w:t>Brasil</w:t>
      </w:r>
      <w:proofErr w:type="spellEnd"/>
    </w:p>
    <w:p w14:paraId="3413B89F" w14:textId="06D85C61" w:rsidR="00F93F5A" w:rsidRDefault="00F93F5A" w:rsidP="001C03DD">
      <w:pPr>
        <w:pStyle w:val="references"/>
      </w:pPr>
      <w:proofErr w:type="spellStart"/>
      <w:r>
        <w:t>Yasuo</w:t>
      </w:r>
      <w:proofErr w:type="spellEnd"/>
      <w:r>
        <w:t xml:space="preserve"> </w:t>
      </w:r>
      <w:proofErr w:type="spellStart"/>
      <w:r>
        <w:t>Kono</w:t>
      </w:r>
      <w:proofErr w:type="spellEnd"/>
      <w:r>
        <w:t xml:space="preserve">, José </w:t>
      </w:r>
      <w:proofErr w:type="spellStart"/>
      <w:r>
        <w:t>Demiso</w:t>
      </w:r>
      <w:proofErr w:type="spellEnd"/>
      <w:r>
        <w:t xml:space="preserve"> </w:t>
      </w:r>
      <w:proofErr w:type="spellStart"/>
      <w:r>
        <w:t>Simões</w:t>
      </w:r>
      <w:proofErr w:type="spellEnd"/>
      <w:r>
        <w:t xml:space="preserve">, Rafael Duarte. </w:t>
      </w:r>
      <w:proofErr w:type="spellStart"/>
      <w:r>
        <w:t>U</w:t>
      </w:r>
      <w:r w:rsidR="00871CC3">
        <w:t>tilização</w:t>
      </w:r>
      <w:proofErr w:type="spellEnd"/>
      <w:r w:rsidR="00871CC3">
        <w:t xml:space="preserve"> de </w:t>
      </w:r>
      <w:proofErr w:type="spellStart"/>
      <w:r w:rsidR="00871CC3">
        <w:t>Rede</w:t>
      </w:r>
      <w:proofErr w:type="spellEnd"/>
      <w:r w:rsidR="00871CC3">
        <w:t xml:space="preserve"> Neural </w:t>
      </w:r>
      <w:proofErr w:type="spellStart"/>
      <w:r w:rsidR="00871CC3">
        <w:t>para</w:t>
      </w:r>
      <w:proofErr w:type="spellEnd"/>
      <w:r w:rsidR="00871CC3">
        <w:t xml:space="preserve"> </w:t>
      </w:r>
      <w:proofErr w:type="spellStart"/>
      <w:r w:rsidR="00871CC3">
        <w:t>Pr</w:t>
      </w:r>
      <w:r>
        <w:t>evisão</w:t>
      </w:r>
      <w:proofErr w:type="spellEnd"/>
      <w:r>
        <w:t xml:space="preserve"> do </w:t>
      </w:r>
      <w:proofErr w:type="spellStart"/>
      <w:r>
        <w:t>Nível</w:t>
      </w:r>
      <w:proofErr w:type="spellEnd"/>
      <w:r>
        <w:t xml:space="preserve"> do Rio </w:t>
      </w:r>
      <w:proofErr w:type="spellStart"/>
      <w:r>
        <w:t>Paraguai</w:t>
      </w:r>
      <w:proofErr w:type="spellEnd"/>
      <w:r>
        <w:t xml:space="preserve">. São José dos Campos, </w:t>
      </w:r>
      <w:proofErr w:type="spellStart"/>
      <w:r>
        <w:t>Brasil</w:t>
      </w:r>
      <w:proofErr w:type="spellEnd"/>
      <w:r>
        <w:t>.</w:t>
      </w:r>
    </w:p>
    <w:p w14:paraId="15E6556B" w14:textId="4D9B0121" w:rsidR="00F93F5A" w:rsidRDefault="00F93F5A" w:rsidP="001C03DD">
      <w:pPr>
        <w:pStyle w:val="references"/>
      </w:pPr>
      <w:r>
        <w:t xml:space="preserve">Department of Informatics and </w:t>
      </w:r>
      <w:proofErr w:type="spellStart"/>
      <w:r>
        <w:t>Mathematicam</w:t>
      </w:r>
      <w:proofErr w:type="spellEnd"/>
      <w:r>
        <w:t xml:space="preserve"> Modeling. The IMM Face Database. </w:t>
      </w:r>
      <w:proofErr w:type="spellStart"/>
      <w:r>
        <w:t>Disponível</w:t>
      </w:r>
      <w:proofErr w:type="spellEnd"/>
      <w:r>
        <w:t xml:space="preserve"> </w:t>
      </w:r>
      <w:proofErr w:type="spellStart"/>
      <w:proofErr w:type="gramStart"/>
      <w:r>
        <w:t>em</w:t>
      </w:r>
      <w:proofErr w:type="spellEnd"/>
      <w:r>
        <w:t xml:space="preserve"> :</w:t>
      </w:r>
      <w:proofErr w:type="gramEnd"/>
      <w:r>
        <w:t xml:space="preserve"> </w:t>
      </w:r>
      <w:hyperlink r:id="rId14" w:history="1">
        <w:r w:rsidRPr="00F93F5A">
          <w:rPr>
            <w:rStyle w:val="Hyperlink"/>
          </w:rPr>
          <w:t>http://www2.imm.dtu.dk/~aam/</w:t>
        </w:r>
      </w:hyperlink>
    </w:p>
    <w:p w14:paraId="301C96DF" w14:textId="2AFE3E48" w:rsidR="00F93F5A" w:rsidRDefault="00F93F5A" w:rsidP="001C03DD">
      <w:pPr>
        <w:pStyle w:val="references"/>
      </w:pPr>
      <w:r>
        <w:lastRenderedPageBreak/>
        <w:t xml:space="preserve">Psychological Image Collection at </w:t>
      </w:r>
      <w:proofErr w:type="spellStart"/>
      <w:r>
        <w:t>Stiling</w:t>
      </w:r>
      <w:proofErr w:type="spellEnd"/>
      <w:r>
        <w:t>.</w:t>
      </w:r>
      <w:r w:rsidR="001C03DD">
        <w:t xml:space="preserve"> </w:t>
      </w:r>
      <w:proofErr w:type="spellStart"/>
      <w:r w:rsidR="001C03DD">
        <w:t>Diponível</w:t>
      </w:r>
      <w:proofErr w:type="spellEnd"/>
      <w:r w:rsidR="001C03DD">
        <w:t xml:space="preserve"> </w:t>
      </w:r>
      <w:proofErr w:type="spellStart"/>
      <w:r w:rsidR="001C03DD">
        <w:t>em</w:t>
      </w:r>
      <w:proofErr w:type="spellEnd"/>
      <w:r w:rsidR="001C03DD">
        <w:t xml:space="preserve">: </w:t>
      </w:r>
      <w:hyperlink r:id="rId15" w:history="1">
        <w:r w:rsidR="001C03DD" w:rsidRPr="003A19D2">
          <w:rPr>
            <w:rStyle w:val="Hyperlink"/>
          </w:rPr>
          <w:t>http://pics.psych.stir.ac.uk/2D_face_sets.htm</w:t>
        </w:r>
      </w:hyperlink>
    </w:p>
    <w:p w14:paraId="338BCCBD" w14:textId="77777777" w:rsidR="001C03DD" w:rsidRDefault="001C03DD" w:rsidP="001C03DD">
      <w:pPr>
        <w:pStyle w:val="references"/>
      </w:pPr>
      <w:r>
        <w:t xml:space="preserve">Negatives Database. Asian Institute of Technology. </w:t>
      </w:r>
      <w:proofErr w:type="spellStart"/>
      <w:r>
        <w:t>Disponível</w:t>
      </w:r>
      <w:proofErr w:type="spellEnd"/>
      <w:r>
        <w:t xml:space="preserve"> </w:t>
      </w:r>
      <w:proofErr w:type="spellStart"/>
      <w:proofErr w:type="gramStart"/>
      <w:r>
        <w:t>em</w:t>
      </w:r>
      <w:proofErr w:type="spellEnd"/>
      <w:r>
        <w:t xml:space="preserve"> :</w:t>
      </w:r>
      <w:proofErr w:type="gramEnd"/>
      <w:r>
        <w:t xml:space="preserve"> </w:t>
      </w:r>
      <w:hyperlink r:id="rId16" w:history="1">
        <w:r w:rsidRPr="001C03DD">
          <w:rPr>
            <w:rStyle w:val="Hyperlink"/>
          </w:rPr>
          <w:t>http://www2.cs.ait.ac.th/vgl/irshad/newsite/data</w:t>
        </w:r>
      </w:hyperlink>
    </w:p>
    <w:p w14:paraId="592C863F" w14:textId="0DC4CB1C" w:rsidR="001C03DD" w:rsidRDefault="001C03DD" w:rsidP="001C03DD">
      <w:pPr>
        <w:pStyle w:val="references"/>
      </w:pPr>
      <w:r>
        <w:lastRenderedPageBreak/>
        <w:t xml:space="preserve">Image </w:t>
      </w:r>
      <w:proofErr w:type="spellStart"/>
      <w:r>
        <w:t>Magick</w:t>
      </w:r>
      <w:proofErr w:type="spellEnd"/>
      <w:r>
        <w:t xml:space="preserve">. </w:t>
      </w:r>
      <w:proofErr w:type="spellStart"/>
      <w:r>
        <w:t>Disponível</w:t>
      </w:r>
      <w:proofErr w:type="spellEnd"/>
      <w:r>
        <w:t xml:space="preserve"> </w:t>
      </w:r>
      <w:proofErr w:type="spellStart"/>
      <w:r>
        <w:t>em</w:t>
      </w:r>
      <w:proofErr w:type="spellEnd"/>
      <w:r>
        <w:t xml:space="preserve">: </w:t>
      </w:r>
      <w:hyperlink r:id="rId17" w:history="1">
        <w:r w:rsidRPr="001C03DD">
          <w:rPr>
            <w:rStyle w:val="Hyperlink"/>
          </w:rPr>
          <w:t>http://www.imagemagick.org/script/index.php</w:t>
        </w:r>
      </w:hyperlink>
    </w:p>
    <w:p w14:paraId="01A63A9A" w14:textId="3F3C4948" w:rsidR="001C03DD" w:rsidRPr="001C03DD" w:rsidRDefault="001C03DD" w:rsidP="001C03DD">
      <w:pPr>
        <w:pStyle w:val="references"/>
      </w:pPr>
      <w:r>
        <w:t xml:space="preserve">Software </w:t>
      </w:r>
      <w:proofErr w:type="spellStart"/>
      <w:r>
        <w:t>Automator</w:t>
      </w:r>
      <w:proofErr w:type="spellEnd"/>
      <w:r>
        <w:t xml:space="preserve">. </w:t>
      </w:r>
      <w:proofErr w:type="spellStart"/>
      <w:r>
        <w:t>Disponível</w:t>
      </w:r>
      <w:proofErr w:type="spellEnd"/>
      <w:r>
        <w:t xml:space="preserve"> </w:t>
      </w:r>
      <w:proofErr w:type="spellStart"/>
      <w:r>
        <w:t>em</w:t>
      </w:r>
      <w:proofErr w:type="spellEnd"/>
      <w:r>
        <w:t xml:space="preserve">: </w:t>
      </w:r>
      <w:r w:rsidRPr="001C03DD">
        <w:t>http://support.apple.com/kb/HT2488?viewlocale=pt_PT</w:t>
      </w:r>
    </w:p>
    <w:p w14:paraId="171D97EF" w14:textId="77777777" w:rsidR="002008C2" w:rsidRDefault="002008C2" w:rsidP="001C03DD">
      <w:pPr>
        <w:pStyle w:val="references"/>
        <w:numPr>
          <w:ilvl w:val="0"/>
          <w:numId w:val="0"/>
        </w:numPr>
        <w:ind w:left="360" w:hanging="360"/>
        <w:rPr>
          <w:rFonts w:eastAsia="Times New Roman"/>
        </w:rPr>
      </w:pPr>
    </w:p>
    <w:p w14:paraId="37B36EAD" w14:textId="77777777" w:rsidR="001C03DD" w:rsidRDefault="001C03DD" w:rsidP="0073164F">
      <w:pPr>
        <w:pStyle w:val="references"/>
        <w:numPr>
          <w:ilvl w:val="0"/>
          <w:numId w:val="0"/>
        </w:numPr>
        <w:sectPr w:rsidR="001C03DD">
          <w:type w:val="continuous"/>
          <w:pgSz w:w="12240" w:h="15840"/>
          <w:pgMar w:top="1080" w:right="893" w:bottom="1440" w:left="893" w:header="720" w:footer="720" w:gutter="0"/>
          <w:cols w:num="2" w:space="360"/>
          <w:docGrid w:linePitch="360"/>
        </w:sectPr>
      </w:pPr>
    </w:p>
    <w:p w14:paraId="09044291" w14:textId="7FA04AB2" w:rsidR="00A47B35" w:rsidRPr="002D06AF" w:rsidRDefault="00A47B35" w:rsidP="0073164F">
      <w:pPr>
        <w:pStyle w:val="Caption"/>
        <w:ind w:firstLine="0"/>
        <w:rPr>
          <w:sz w:val="20"/>
          <w:szCs w:val="20"/>
        </w:rPr>
      </w:pPr>
    </w:p>
    <w:sectPr w:rsidR="00A47B35" w:rsidRPr="002D06AF">
      <w:type w:val="continuous"/>
      <w:pgSz w:w="12240" w:h="15840"/>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SimSun">
    <w:altName w:val="????¡§???"/>
    <w:charset w:val="86"/>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charset w:val="80"/>
    <w:family w:val="auto"/>
    <w:pitch w:val="variable"/>
  </w:font>
  <w:font w:name="Lohit Hindi">
    <w:charset w:val="80"/>
    <w:family w:val="auto"/>
    <w:pitch w:val="variable"/>
  </w:font>
  <w:font w:name="MS Mincho">
    <w:altName w:val="MS ??"/>
    <w:charset w:val="80"/>
    <w:family w:val="roman"/>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0000001"/>
    <w:multiLevelType w:val="multilevel"/>
    <w:tmpl w:val="00000001"/>
    <w:lvl w:ilvl="0">
      <w:start w:val="1"/>
      <w:numFmt w:val="upperRoman"/>
      <w:lvlText w:val="%1."/>
      <w:lvlJc w:val="center"/>
      <w:pPr>
        <w:tabs>
          <w:tab w:val="num" w:pos="576"/>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4">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5">
    <w:nsid w:val="00000005"/>
    <w:multiLevelType w:val="singleLevel"/>
    <w:tmpl w:val="00000005"/>
    <w:name w:val="WW8Num5"/>
    <w:lvl w:ilvl="0">
      <w:start w:val="1"/>
      <w:numFmt w:val="decimal"/>
      <w:suff w:val="space"/>
      <w:lvlText w:val="Fig.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nsid w:val="00000006"/>
    <w:multiLevelType w:val="singleLevel"/>
    <w:tmpl w:val="00000006"/>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activeWritingStyle w:appName="MSWord" w:lang="en-US" w:vendorID="64" w:dllVersion="131078" w:nlCheck="1" w:checkStyle="1"/>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71"/>
    <w:rsid w:val="000007CF"/>
    <w:rsid w:val="00090E0A"/>
    <w:rsid w:val="000A2F71"/>
    <w:rsid w:val="00194042"/>
    <w:rsid w:val="001C03DD"/>
    <w:rsid w:val="002008C2"/>
    <w:rsid w:val="00214846"/>
    <w:rsid w:val="00244AAB"/>
    <w:rsid w:val="002D06AF"/>
    <w:rsid w:val="003126A0"/>
    <w:rsid w:val="00353F69"/>
    <w:rsid w:val="003D1B5A"/>
    <w:rsid w:val="00537509"/>
    <w:rsid w:val="00540DE2"/>
    <w:rsid w:val="00550BE3"/>
    <w:rsid w:val="00555713"/>
    <w:rsid w:val="00585297"/>
    <w:rsid w:val="0073164F"/>
    <w:rsid w:val="00790EDD"/>
    <w:rsid w:val="0080361E"/>
    <w:rsid w:val="008650CE"/>
    <w:rsid w:val="00871CC3"/>
    <w:rsid w:val="00882A48"/>
    <w:rsid w:val="008D462C"/>
    <w:rsid w:val="009769D7"/>
    <w:rsid w:val="009C469A"/>
    <w:rsid w:val="00A47B35"/>
    <w:rsid w:val="00AA62B5"/>
    <w:rsid w:val="00C110C8"/>
    <w:rsid w:val="00C9271A"/>
    <w:rsid w:val="00CC1FE6"/>
    <w:rsid w:val="00CD10EB"/>
    <w:rsid w:val="00CE7F20"/>
    <w:rsid w:val="00CF36CA"/>
    <w:rsid w:val="00D22BB9"/>
    <w:rsid w:val="00DA5DBD"/>
    <w:rsid w:val="00DC0930"/>
    <w:rsid w:val="00EC65A3"/>
    <w:rsid w:val="00F563DD"/>
    <w:rsid w:val="00F93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0B0C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C3"/>
    <w:pPr>
      <w:suppressAutoHyphens/>
      <w:spacing w:after="6" w:line="228" w:lineRule="auto"/>
      <w:ind w:firstLine="288"/>
      <w:jc w:val="both"/>
    </w:pPr>
    <w:rPr>
      <w:rFonts w:eastAsia="SimSun"/>
      <w:spacing w:val="-1"/>
      <w:lang w:val="pt-BR" w:eastAsia="zh-CN"/>
    </w:rPr>
  </w:style>
  <w:style w:type="paragraph" w:styleId="Heading1">
    <w:name w:val="heading 1"/>
    <w:basedOn w:val="Normal"/>
    <w:next w:val="Normal"/>
    <w:uiPriority w:val="99"/>
    <w:qFormat/>
    <w:rsid w:val="00871CC3"/>
    <w:pPr>
      <w:keepNext/>
      <w:keepLines/>
      <w:numPr>
        <w:numId w:val="1"/>
      </w:numPr>
      <w:tabs>
        <w:tab w:val="left" w:pos="216"/>
        <w:tab w:val="left" w:pos="283"/>
        <w:tab w:val="left" w:pos="340"/>
        <w:tab w:val="left" w:pos="397"/>
      </w:tabs>
      <w:spacing w:before="160" w:after="80"/>
      <w:jc w:val="center"/>
      <w:outlineLvl w:val="0"/>
    </w:pPr>
    <w:rPr>
      <w:smallCaps/>
      <w:lang w:val="en-US" w:eastAsia="en-US"/>
    </w:rPr>
  </w:style>
  <w:style w:type="paragraph" w:styleId="Heading2">
    <w:name w:val="heading 2"/>
    <w:basedOn w:val="Normal"/>
    <w:next w:val="Normal"/>
    <w:uiPriority w:val="99"/>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Normal"/>
    <w:uiPriority w:val="99"/>
    <w:qFormat/>
    <w:pPr>
      <w:numPr>
        <w:ilvl w:val="2"/>
        <w:numId w:val="1"/>
      </w:numPr>
      <w:tabs>
        <w:tab w:val="left" w:pos="540"/>
      </w:tabs>
      <w:spacing w:line="240" w:lineRule="exact"/>
      <w:outlineLvl w:val="2"/>
    </w:pPr>
    <w:rPr>
      <w:i/>
      <w:iCs/>
      <w:lang w:val="en-US" w:eastAsia="en-US"/>
    </w:rPr>
  </w:style>
  <w:style w:type="paragraph" w:styleId="Heading4">
    <w:name w:val="heading 4"/>
    <w:basedOn w:val="Normal"/>
    <w:next w:val="Normal"/>
    <w:uiPriority w:val="99"/>
    <w:qFormat/>
    <w:pPr>
      <w:numPr>
        <w:ilvl w:val="3"/>
        <w:numId w:val="1"/>
      </w:numPr>
      <w:tabs>
        <w:tab w:val="left" w:pos="720"/>
      </w:tabs>
      <w:spacing w:before="40" w:after="40"/>
      <w:outlineLvl w:val="3"/>
    </w:pPr>
    <w:rPr>
      <w:i/>
      <w:iCs/>
      <w:lang w:val="en-US" w:eastAsia="en-US"/>
    </w:rPr>
  </w:style>
  <w:style w:type="paragraph" w:styleId="Heading5">
    <w:name w:val="heading 5"/>
    <w:basedOn w:val="Normal"/>
    <w:next w:val="Normal"/>
    <w:uiPriority w:val="99"/>
    <w:qFormat/>
    <w:pPr>
      <w:tabs>
        <w:tab w:val="left" w:pos="360"/>
      </w:tabs>
      <w:spacing w:before="160" w:after="80"/>
      <w:outlineLvl w:val="4"/>
    </w:pPr>
    <w:rPr>
      <w:smallCaps/>
      <w:lang w:val="en-US" w:eastAsia="en-US"/>
    </w:rPr>
  </w:style>
  <w:style w:type="paragraph" w:styleId="Heading6">
    <w:name w:val="heading 6"/>
    <w:basedOn w:val="Normal"/>
    <w:next w:val="Normal"/>
    <w:link w:val="Heading6Char"/>
    <w:uiPriority w:val="99"/>
    <w:qFormat/>
    <w:rsid w:val="009769D7"/>
    <w:pPr>
      <w:suppressAutoHyphens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uiPriority w:val="99"/>
    <w:qFormat/>
    <w:rsid w:val="009769D7"/>
    <w:pPr>
      <w:suppressAutoHyphens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uiPriority w:val="99"/>
    <w:qFormat/>
    <w:rsid w:val="009769D7"/>
    <w:pPr>
      <w:suppressAutoHyphens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uiPriority w:val="99"/>
    <w:qFormat/>
    <w:rsid w:val="009769D7"/>
    <w:pPr>
      <w:suppressAutoHyphens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exact"/>
      <w:jc w:val="both"/>
    </w:pPr>
    <w:rPr>
      <w:rFonts w:eastAsia="MS Mincho"/>
      <w:sz w:val="16"/>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9769D7"/>
    <w:pPr>
      <w:tabs>
        <w:tab w:val="center" w:pos="4320"/>
        <w:tab w:val="right" w:pos="8640"/>
      </w:tabs>
      <w:suppressAutoHyphens w:val="0"/>
      <w:jc w:val="left"/>
    </w:pPr>
    <w:rPr>
      <w:rFonts w:eastAsia="Times New Roman"/>
      <w:lang w:eastAsia="en-US"/>
    </w:rPr>
  </w:style>
  <w:style w:type="character" w:customStyle="1" w:styleId="HeaderChar">
    <w:name w:val="Header Char"/>
    <w:basedOn w:val="DefaultParagraphFont"/>
    <w:link w:val="Header"/>
    <w:rsid w:val="009769D7"/>
  </w:style>
  <w:style w:type="paragraph" w:styleId="BalloonText">
    <w:name w:val="Balloon Text"/>
    <w:basedOn w:val="Normal"/>
    <w:link w:val="BalloonTextChar"/>
    <w:uiPriority w:val="99"/>
    <w:semiHidden/>
    <w:unhideWhenUsed/>
    <w:rsid w:val="00976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9D7"/>
    <w:rPr>
      <w:rFonts w:ascii="Lucida Grande" w:eastAsia="SimSun" w:hAnsi="Lucida Grande"/>
      <w:sz w:val="18"/>
      <w:szCs w:val="18"/>
      <w:lang w:eastAsia="zh-CN"/>
    </w:rPr>
  </w:style>
  <w:style w:type="character" w:customStyle="1" w:styleId="Heading6Char">
    <w:name w:val="Heading 6 Char"/>
    <w:basedOn w:val="DefaultParagraphFont"/>
    <w:link w:val="Heading6"/>
    <w:uiPriority w:val="99"/>
    <w:rsid w:val="009769D7"/>
    <w:rPr>
      <w:i/>
      <w:iCs/>
      <w:sz w:val="16"/>
      <w:szCs w:val="16"/>
    </w:rPr>
  </w:style>
  <w:style w:type="character" w:customStyle="1" w:styleId="Heading7Char">
    <w:name w:val="Heading 7 Char"/>
    <w:basedOn w:val="DefaultParagraphFont"/>
    <w:link w:val="Heading7"/>
    <w:uiPriority w:val="99"/>
    <w:rsid w:val="009769D7"/>
    <w:rPr>
      <w:sz w:val="16"/>
      <w:szCs w:val="16"/>
    </w:rPr>
  </w:style>
  <w:style w:type="character" w:customStyle="1" w:styleId="Heading8Char">
    <w:name w:val="Heading 8 Char"/>
    <w:basedOn w:val="DefaultParagraphFont"/>
    <w:link w:val="Heading8"/>
    <w:uiPriority w:val="99"/>
    <w:rsid w:val="009769D7"/>
    <w:rPr>
      <w:i/>
      <w:iCs/>
      <w:sz w:val="16"/>
      <w:szCs w:val="16"/>
    </w:rPr>
  </w:style>
  <w:style w:type="character" w:customStyle="1" w:styleId="Heading9Char">
    <w:name w:val="Heading 9 Char"/>
    <w:basedOn w:val="DefaultParagraphFont"/>
    <w:link w:val="Heading9"/>
    <w:uiPriority w:val="99"/>
    <w:rsid w:val="009769D7"/>
    <w:rPr>
      <w:sz w:val="16"/>
      <w:szCs w:val="16"/>
    </w:rPr>
  </w:style>
  <w:style w:type="character" w:styleId="Hyperlink">
    <w:name w:val="Hyperlink"/>
    <w:basedOn w:val="DefaultParagraphFont"/>
    <w:uiPriority w:val="99"/>
    <w:unhideWhenUsed/>
    <w:rsid w:val="00882A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C3"/>
    <w:pPr>
      <w:suppressAutoHyphens/>
      <w:spacing w:after="6" w:line="228" w:lineRule="auto"/>
      <w:ind w:firstLine="288"/>
      <w:jc w:val="both"/>
    </w:pPr>
    <w:rPr>
      <w:rFonts w:eastAsia="SimSun"/>
      <w:spacing w:val="-1"/>
      <w:lang w:val="pt-BR" w:eastAsia="zh-CN"/>
    </w:rPr>
  </w:style>
  <w:style w:type="paragraph" w:styleId="Heading1">
    <w:name w:val="heading 1"/>
    <w:basedOn w:val="Normal"/>
    <w:next w:val="Normal"/>
    <w:uiPriority w:val="99"/>
    <w:qFormat/>
    <w:rsid w:val="00871CC3"/>
    <w:pPr>
      <w:keepNext/>
      <w:keepLines/>
      <w:numPr>
        <w:numId w:val="1"/>
      </w:numPr>
      <w:tabs>
        <w:tab w:val="left" w:pos="216"/>
        <w:tab w:val="left" w:pos="283"/>
        <w:tab w:val="left" w:pos="340"/>
        <w:tab w:val="left" w:pos="397"/>
      </w:tabs>
      <w:spacing w:before="160" w:after="80"/>
      <w:jc w:val="center"/>
      <w:outlineLvl w:val="0"/>
    </w:pPr>
    <w:rPr>
      <w:smallCaps/>
      <w:lang w:val="en-US" w:eastAsia="en-US"/>
    </w:rPr>
  </w:style>
  <w:style w:type="paragraph" w:styleId="Heading2">
    <w:name w:val="heading 2"/>
    <w:basedOn w:val="Normal"/>
    <w:next w:val="Normal"/>
    <w:uiPriority w:val="99"/>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Normal"/>
    <w:uiPriority w:val="99"/>
    <w:qFormat/>
    <w:pPr>
      <w:numPr>
        <w:ilvl w:val="2"/>
        <w:numId w:val="1"/>
      </w:numPr>
      <w:tabs>
        <w:tab w:val="left" w:pos="540"/>
      </w:tabs>
      <w:spacing w:line="240" w:lineRule="exact"/>
      <w:outlineLvl w:val="2"/>
    </w:pPr>
    <w:rPr>
      <w:i/>
      <w:iCs/>
      <w:lang w:val="en-US" w:eastAsia="en-US"/>
    </w:rPr>
  </w:style>
  <w:style w:type="paragraph" w:styleId="Heading4">
    <w:name w:val="heading 4"/>
    <w:basedOn w:val="Normal"/>
    <w:next w:val="Normal"/>
    <w:uiPriority w:val="99"/>
    <w:qFormat/>
    <w:pPr>
      <w:numPr>
        <w:ilvl w:val="3"/>
        <w:numId w:val="1"/>
      </w:numPr>
      <w:tabs>
        <w:tab w:val="left" w:pos="720"/>
      </w:tabs>
      <w:spacing w:before="40" w:after="40"/>
      <w:outlineLvl w:val="3"/>
    </w:pPr>
    <w:rPr>
      <w:i/>
      <w:iCs/>
      <w:lang w:val="en-US" w:eastAsia="en-US"/>
    </w:rPr>
  </w:style>
  <w:style w:type="paragraph" w:styleId="Heading5">
    <w:name w:val="heading 5"/>
    <w:basedOn w:val="Normal"/>
    <w:next w:val="Normal"/>
    <w:uiPriority w:val="99"/>
    <w:qFormat/>
    <w:pPr>
      <w:tabs>
        <w:tab w:val="left" w:pos="360"/>
      </w:tabs>
      <w:spacing w:before="160" w:after="80"/>
      <w:outlineLvl w:val="4"/>
    </w:pPr>
    <w:rPr>
      <w:smallCaps/>
      <w:lang w:val="en-US" w:eastAsia="en-US"/>
    </w:rPr>
  </w:style>
  <w:style w:type="paragraph" w:styleId="Heading6">
    <w:name w:val="heading 6"/>
    <w:basedOn w:val="Normal"/>
    <w:next w:val="Normal"/>
    <w:link w:val="Heading6Char"/>
    <w:uiPriority w:val="99"/>
    <w:qFormat/>
    <w:rsid w:val="009769D7"/>
    <w:pPr>
      <w:suppressAutoHyphens w:val="0"/>
      <w:spacing w:before="240" w:after="60"/>
      <w:ind w:left="2592" w:hanging="720"/>
      <w:jc w:val="left"/>
      <w:outlineLvl w:val="5"/>
    </w:pPr>
    <w:rPr>
      <w:rFonts w:eastAsia="Times New Roman"/>
      <w:i/>
      <w:iCs/>
      <w:sz w:val="16"/>
      <w:szCs w:val="16"/>
      <w:lang w:eastAsia="en-US"/>
    </w:rPr>
  </w:style>
  <w:style w:type="paragraph" w:styleId="Heading7">
    <w:name w:val="heading 7"/>
    <w:basedOn w:val="Normal"/>
    <w:next w:val="Normal"/>
    <w:link w:val="Heading7Char"/>
    <w:uiPriority w:val="99"/>
    <w:qFormat/>
    <w:rsid w:val="009769D7"/>
    <w:pPr>
      <w:suppressAutoHyphens w:val="0"/>
      <w:spacing w:before="240" w:after="60"/>
      <w:ind w:left="3312" w:hanging="720"/>
      <w:jc w:val="left"/>
      <w:outlineLvl w:val="6"/>
    </w:pPr>
    <w:rPr>
      <w:rFonts w:eastAsia="Times New Roman"/>
      <w:sz w:val="16"/>
      <w:szCs w:val="16"/>
      <w:lang w:eastAsia="en-US"/>
    </w:rPr>
  </w:style>
  <w:style w:type="paragraph" w:styleId="Heading8">
    <w:name w:val="heading 8"/>
    <w:basedOn w:val="Normal"/>
    <w:next w:val="Normal"/>
    <w:link w:val="Heading8Char"/>
    <w:uiPriority w:val="99"/>
    <w:qFormat/>
    <w:rsid w:val="009769D7"/>
    <w:pPr>
      <w:suppressAutoHyphens w:val="0"/>
      <w:spacing w:before="240" w:after="60"/>
      <w:ind w:left="4032" w:hanging="720"/>
      <w:jc w:val="left"/>
      <w:outlineLvl w:val="7"/>
    </w:pPr>
    <w:rPr>
      <w:rFonts w:eastAsia="Times New Roman"/>
      <w:i/>
      <w:iCs/>
      <w:sz w:val="16"/>
      <w:szCs w:val="16"/>
      <w:lang w:eastAsia="en-US"/>
    </w:rPr>
  </w:style>
  <w:style w:type="paragraph" w:styleId="Heading9">
    <w:name w:val="heading 9"/>
    <w:basedOn w:val="Normal"/>
    <w:next w:val="Normal"/>
    <w:link w:val="Heading9Char"/>
    <w:uiPriority w:val="99"/>
    <w:qFormat/>
    <w:rsid w:val="009769D7"/>
    <w:pPr>
      <w:suppressAutoHyphens w:val="0"/>
      <w:spacing w:before="240" w:after="60"/>
      <w:ind w:left="4752" w:hanging="720"/>
      <w:jc w:val="left"/>
      <w:outlineLvl w:val="8"/>
    </w:pPr>
    <w:rPr>
      <w:rFonts w:eastAsia="Times New Roman"/>
      <w:sz w:val="16"/>
      <w:szCs w:val="16"/>
      <w:lang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exact"/>
      <w:jc w:val="both"/>
    </w:pPr>
    <w:rPr>
      <w:rFonts w:eastAsia="MS Mincho"/>
      <w:sz w:val="16"/>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rsid w:val="009769D7"/>
    <w:pPr>
      <w:tabs>
        <w:tab w:val="center" w:pos="4320"/>
        <w:tab w:val="right" w:pos="8640"/>
      </w:tabs>
      <w:suppressAutoHyphens w:val="0"/>
      <w:jc w:val="left"/>
    </w:pPr>
    <w:rPr>
      <w:rFonts w:eastAsia="Times New Roman"/>
      <w:lang w:eastAsia="en-US"/>
    </w:rPr>
  </w:style>
  <w:style w:type="character" w:customStyle="1" w:styleId="HeaderChar">
    <w:name w:val="Header Char"/>
    <w:basedOn w:val="DefaultParagraphFont"/>
    <w:link w:val="Header"/>
    <w:rsid w:val="009769D7"/>
  </w:style>
  <w:style w:type="paragraph" w:styleId="BalloonText">
    <w:name w:val="Balloon Text"/>
    <w:basedOn w:val="Normal"/>
    <w:link w:val="BalloonTextChar"/>
    <w:uiPriority w:val="99"/>
    <w:semiHidden/>
    <w:unhideWhenUsed/>
    <w:rsid w:val="009769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9D7"/>
    <w:rPr>
      <w:rFonts w:ascii="Lucida Grande" w:eastAsia="SimSun" w:hAnsi="Lucida Grande"/>
      <w:sz w:val="18"/>
      <w:szCs w:val="18"/>
      <w:lang w:eastAsia="zh-CN"/>
    </w:rPr>
  </w:style>
  <w:style w:type="character" w:customStyle="1" w:styleId="Heading6Char">
    <w:name w:val="Heading 6 Char"/>
    <w:basedOn w:val="DefaultParagraphFont"/>
    <w:link w:val="Heading6"/>
    <w:uiPriority w:val="99"/>
    <w:rsid w:val="009769D7"/>
    <w:rPr>
      <w:i/>
      <w:iCs/>
      <w:sz w:val="16"/>
      <w:szCs w:val="16"/>
    </w:rPr>
  </w:style>
  <w:style w:type="character" w:customStyle="1" w:styleId="Heading7Char">
    <w:name w:val="Heading 7 Char"/>
    <w:basedOn w:val="DefaultParagraphFont"/>
    <w:link w:val="Heading7"/>
    <w:uiPriority w:val="99"/>
    <w:rsid w:val="009769D7"/>
    <w:rPr>
      <w:sz w:val="16"/>
      <w:szCs w:val="16"/>
    </w:rPr>
  </w:style>
  <w:style w:type="character" w:customStyle="1" w:styleId="Heading8Char">
    <w:name w:val="Heading 8 Char"/>
    <w:basedOn w:val="DefaultParagraphFont"/>
    <w:link w:val="Heading8"/>
    <w:uiPriority w:val="99"/>
    <w:rsid w:val="009769D7"/>
    <w:rPr>
      <w:i/>
      <w:iCs/>
      <w:sz w:val="16"/>
      <w:szCs w:val="16"/>
    </w:rPr>
  </w:style>
  <w:style w:type="character" w:customStyle="1" w:styleId="Heading9Char">
    <w:name w:val="Heading 9 Char"/>
    <w:basedOn w:val="DefaultParagraphFont"/>
    <w:link w:val="Heading9"/>
    <w:uiPriority w:val="99"/>
    <w:rsid w:val="009769D7"/>
    <w:rPr>
      <w:sz w:val="16"/>
      <w:szCs w:val="16"/>
    </w:rPr>
  </w:style>
  <w:style w:type="character" w:styleId="Hyperlink">
    <w:name w:val="Hyperlink"/>
    <w:basedOn w:val="DefaultParagraphFont"/>
    <w:uiPriority w:val="99"/>
    <w:unhideWhenUsed/>
    <w:rsid w:val="00882A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is.hut.fi/somtoolbox/" TargetMode="External"/><Relationship Id="rId12" Type="http://schemas.openxmlformats.org/officeDocument/2006/relationships/hyperlink" Target="http://en.wikipedia.org/wiki/Learning_Vector_Quantization" TargetMode="External"/><Relationship Id="rId13" Type="http://schemas.openxmlformats.org/officeDocument/2006/relationships/hyperlink" Target="http://en.wikipedia.org/wiki/Gabor_filter" TargetMode="External"/><Relationship Id="rId14" Type="http://schemas.openxmlformats.org/officeDocument/2006/relationships/hyperlink" Target="http://www2.imm.dtu.dk/~aam/" TargetMode="External"/><Relationship Id="rId15" Type="http://schemas.openxmlformats.org/officeDocument/2006/relationships/hyperlink" Target="http://pics.psych.stir.ac.uk/2D_face_sets.htm" TargetMode="External"/><Relationship Id="rId16" Type="http://schemas.openxmlformats.org/officeDocument/2006/relationships/hyperlink" Target="http://www2.cs.ait.ac.th/vgl/irshad/newsite/data" TargetMode="External"/><Relationship Id="rId17" Type="http://schemas.openxmlformats.org/officeDocument/2006/relationships/hyperlink" Target="http://www.imagemagick.org/script/index.ph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A5278-E94C-0842-A176-E06AC4D1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2068</Words>
  <Characters>11789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13830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Mario Barbosa</cp:lastModifiedBy>
  <cp:revision>22</cp:revision>
  <cp:lastPrinted>1601-01-01T00:00:00Z</cp:lastPrinted>
  <dcterms:created xsi:type="dcterms:W3CDTF">2012-07-16T22:21:00Z</dcterms:created>
  <dcterms:modified xsi:type="dcterms:W3CDTF">2012-07-18T04:18:00Z</dcterms:modified>
</cp:coreProperties>
</file>